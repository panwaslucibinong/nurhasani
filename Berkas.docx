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ACE4" w14:textId="77777777" w:rsidR="00B057BE" w:rsidRDefault="00000000" w:rsidP="00B057BE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SURAT PENDAFTARAN SEBAGAI CALON ANGGOTA</w:t>
      </w:r>
      <w:r w:rsidRPr="00111402">
        <w:rPr>
          <w:rFonts w:ascii="Bookman Old Style" w:eastAsia="Bookman Old Style" w:hAnsi="Bookman Old Style" w:cs="Bookman Old Style"/>
          <w:b/>
          <w:bCs/>
          <w:spacing w:val="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PENGAWAS TPS</w:t>
      </w:r>
    </w:p>
    <w:p w14:paraId="1A39DD9A" w14:textId="0D0C81B3" w:rsidR="00AF4A4F" w:rsidRDefault="00000000" w:rsidP="00AF4A4F">
      <w:pPr>
        <w:spacing w:before="26"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NO</w:t>
      </w:r>
      <w:r w:rsidR="00D463AA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.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</w:t>
      </w:r>
      <w:r w:rsidR="00A258DB">
        <w:rPr>
          <w:rFonts w:ascii="Bookman Old Style" w:eastAsia="Bookman Old Style" w:hAnsi="Bookman Old Style" w:cs="Bookman Old Style"/>
          <w:b/>
          <w:bCs/>
          <w:sz w:val="24"/>
          <w:szCs w:val="24"/>
        </w:rPr>
        <w:t>.</w:t>
      </w:r>
      <w:r w:rsidRPr="00111402">
        <w:rPr>
          <w:rFonts w:ascii="Bookman Old Style" w:eastAsia="Bookman Old Style" w:hAnsi="Bookman Old Style" w:cs="Bookman Old Style"/>
          <w:b/>
          <w:bCs/>
          <w:spacing w:val="81"/>
          <w:sz w:val="24"/>
          <w:szCs w:val="24"/>
        </w:rPr>
        <w:t xml:space="preserve"> 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DESA </w:t>
      </w:r>
      <w:r w:rsidR="00B057BE">
        <w:rPr>
          <w:rFonts w:ascii="Bookman Old Style" w:eastAsia="Bookman Old Style" w:hAnsi="Bookman Old Style" w:cs="Bookman Old Style"/>
          <w:b/>
          <w:bCs/>
          <w:sz w:val="24"/>
          <w:szCs w:val="24"/>
        </w:rPr>
        <w:t>……………</w:t>
      </w:r>
      <w:r w:rsidRP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KECAMATAN </w:t>
      </w:r>
      <w:r w:rsidR="0011140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CIBINONG</w:t>
      </w:r>
    </w:p>
    <w:p w14:paraId="7B9C559D" w14:textId="77777777" w:rsidR="00AF4A4F" w:rsidRDefault="00AF4A4F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p w14:paraId="3CDD2BCC" w14:textId="48BF087E" w:rsidR="00911DB8" w:rsidRDefault="00000000" w:rsidP="00AF4A4F">
      <w:pPr>
        <w:spacing w:before="26" w:line="360" w:lineRule="auto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tbl>
      <w:tblPr>
        <w:tblStyle w:val="TableGrid"/>
        <w:tblW w:w="865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391"/>
      </w:tblGrid>
      <w:tr w:rsidR="00AF4A4F" w14:paraId="07F29380" w14:textId="77777777" w:rsidTr="008A2D4D">
        <w:trPr>
          <w:trHeight w:val="374"/>
        </w:trPr>
        <w:tc>
          <w:tcPr>
            <w:tcW w:w="2968" w:type="dxa"/>
          </w:tcPr>
          <w:p w14:paraId="7E94B448" w14:textId="4AF867F9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29D5273E" w14:textId="14FD9CE8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14F3D61" w14:textId="75C0821B" w:rsidR="00AF4A4F" w:rsidRP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5F304BAA" w14:textId="77777777" w:rsidTr="008A2D4D">
        <w:trPr>
          <w:trHeight w:val="374"/>
        </w:trPr>
        <w:tc>
          <w:tcPr>
            <w:tcW w:w="2968" w:type="dxa"/>
          </w:tcPr>
          <w:p w14:paraId="2A4966D9" w14:textId="158B3F34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5CFB61E1" w14:textId="1A0465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2E6E6C8" w14:textId="2D594B13" w:rsidR="00AF4A4F" w:rsidRDefault="004F2F12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AF4A4F" w14:paraId="597C7BF4" w14:textId="77777777" w:rsidTr="008A2D4D">
        <w:trPr>
          <w:trHeight w:val="374"/>
        </w:trPr>
        <w:tc>
          <w:tcPr>
            <w:tcW w:w="2968" w:type="dxa"/>
          </w:tcPr>
          <w:p w14:paraId="1B318465" w14:textId="590359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55B0D7A7" w14:textId="708AEC6F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7C4E0E03" w14:textId="2F5BF486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783E31DC" w14:textId="77777777" w:rsidTr="008A2D4D">
        <w:trPr>
          <w:trHeight w:val="374"/>
        </w:trPr>
        <w:tc>
          <w:tcPr>
            <w:tcW w:w="2968" w:type="dxa"/>
          </w:tcPr>
          <w:p w14:paraId="1EF97B12" w14:textId="6B57988D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63F31CA8" w14:textId="1A84481E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009F3EF0" w14:textId="4E8715CB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6CDFD7C" w14:textId="77777777" w:rsidTr="008A2D4D">
        <w:trPr>
          <w:trHeight w:val="374"/>
        </w:trPr>
        <w:tc>
          <w:tcPr>
            <w:tcW w:w="2968" w:type="dxa"/>
          </w:tcPr>
          <w:p w14:paraId="62C1EAB7" w14:textId="2A2D7072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445651C3" w14:textId="57DCAD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3E8B732B" w14:textId="795BB6F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</w:t>
            </w:r>
          </w:p>
        </w:tc>
      </w:tr>
      <w:tr w:rsidR="00AF4A4F" w14:paraId="05410D6F" w14:textId="77777777" w:rsidTr="008A2D4D">
        <w:trPr>
          <w:trHeight w:val="374"/>
        </w:trPr>
        <w:tc>
          <w:tcPr>
            <w:tcW w:w="2968" w:type="dxa"/>
          </w:tcPr>
          <w:p w14:paraId="02B1AC18" w14:textId="0211F7D8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7523C69E" w14:textId="065DCF0C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391" w:type="dxa"/>
          </w:tcPr>
          <w:p w14:paraId="61602E4A" w14:textId="110499A7" w:rsidR="00AF4A4F" w:rsidRDefault="00AF4A4F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RT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</w:t>
            </w:r>
            <w:r w:rsidR="005D0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RW </w:t>
            </w:r>
            <w:r w:rsidR="008E7A7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.……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78879A8D" w14:textId="78874B2B" w:rsidR="00AF4A4F" w:rsidRDefault="00332D8C" w:rsidP="00AF4A4F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 ..……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8A2D4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Kec</w:t>
            </w:r>
            <w:r w:rsidR="00E7667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Cibinong - Cianjur</w:t>
            </w:r>
          </w:p>
        </w:tc>
      </w:tr>
    </w:tbl>
    <w:p w14:paraId="5070204A" w14:textId="77777777" w:rsidR="00AF4A4F" w:rsidRPr="00040A85" w:rsidRDefault="00AF4A4F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</w:rPr>
      </w:pPr>
    </w:p>
    <w:p w14:paraId="6149CDAF" w14:textId="094209E1" w:rsidR="00AF4A4F" w:rsidRDefault="00000000" w:rsidP="00AF4A4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Dengan ini mendaftarkan diri sebagai calon anggota Pengawas TPS No: … Desa……</w:t>
      </w:r>
      <w:r w:rsidR="00E240CF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737926">
        <w:rPr>
          <w:rFonts w:ascii="Bookman Old Style" w:eastAsia="Bookman Old Style" w:hAnsi="Bookman Old Style" w:cs="Bookman Old Style"/>
          <w:sz w:val="24"/>
          <w:szCs w:val="24"/>
        </w:rPr>
        <w:t>…</w:t>
      </w:r>
      <w:r>
        <w:rPr>
          <w:rFonts w:ascii="Bookman Old Style" w:eastAsia="Bookman Old Style" w:hAnsi="Bookman Old Style" w:cs="Bookman Old Style"/>
          <w:sz w:val="24"/>
          <w:szCs w:val="24"/>
        </w:rPr>
        <w:t>.. berdasarkan pengumuman P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kja Panwaslu Kecamatan </w:t>
      </w:r>
      <w:r w:rsidR="00AF4A4F">
        <w:rPr>
          <w:rFonts w:ascii="Bookman Old Style" w:eastAsia="Bookman Old Style" w:hAnsi="Bookman Old Style" w:cs="Bookman Old Style"/>
          <w:sz w:val="24"/>
          <w:szCs w:val="24"/>
        </w:rPr>
        <w:t>Cibinong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Nomor 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>080/PM.01.02/K.JB.06-07/XII/2023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tanggal</w:t>
      </w:r>
      <w:r w:rsidR="00E63FB5">
        <w:rPr>
          <w:rFonts w:ascii="Bookman Old Style" w:eastAsia="Bookman Old Style" w:hAnsi="Bookman Old Style" w:cs="Bookman Old Style"/>
          <w:sz w:val="24"/>
          <w:szCs w:val="24"/>
        </w:rPr>
        <w:t xml:space="preserve"> 25 Desember 2023.</w:t>
      </w:r>
    </w:p>
    <w:p w14:paraId="00058F75" w14:textId="7996B03D" w:rsidR="007A225F" w:rsidRDefault="00000000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Bersama ini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dil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mpirkan dokumen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ad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sz w:val="24"/>
          <w:szCs w:val="24"/>
        </w:rPr>
        <w:t>inistrasi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untuk memenuhi  </w:t>
      </w:r>
      <w:r>
        <w:rPr>
          <w:rFonts w:ascii="Bookman Old Style" w:eastAsia="Bookman Old Style" w:hAnsi="Bookman Old Style" w:cs="Bookman Old Style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keten</w:t>
      </w:r>
      <w:r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uan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</w:t>
      </w:r>
      <w:r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Tahun 2017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tentang Pemilihan Umum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sz w:val="24"/>
          <w:szCs w:val="24"/>
        </w:rPr>
        <w:t>bagaimana yang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tel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sz w:val="24"/>
          <w:szCs w:val="24"/>
        </w:rPr>
        <w:t>h diubah terakhir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engan Undang- Undang Nomor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7 Tahun 2023 yaitu:</w:t>
      </w:r>
    </w:p>
    <w:p w14:paraId="24F3FAAA" w14:textId="77777777" w:rsidR="00351FCD" w:rsidRPr="00351FCD" w:rsidRDefault="00351FCD" w:rsidP="007A225F">
      <w:p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689CDB1C" w14:textId="4BCF1139" w:rsidR="007A225F" w:rsidRPr="007A225F" w:rsidRDefault="007A225F" w:rsidP="007A225F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E17D26">
        <w:rPr>
          <w:rFonts w:ascii="Bookman Old Style" w:eastAsia="Bookman Old Style" w:hAnsi="Bookman Old Style" w:cs="Bookman Old Style"/>
          <w:sz w:val="24"/>
          <w:szCs w:val="24"/>
        </w:rPr>
        <w:t>………………………..</w:t>
      </w:r>
      <w:r>
        <w:rPr>
          <w:rFonts w:ascii="Bookman Old Style" w:eastAsia="Bookman Old Style" w:hAnsi="Bookman Old Style" w:cs="Bookman Old Style"/>
          <w:sz w:val="24"/>
          <w:szCs w:val="24"/>
        </w:rPr>
        <w:t>…..</w:t>
      </w:r>
    </w:p>
    <w:p w14:paraId="1FBBAFF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2B43293A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78C81082" w14:textId="77777777" w:rsidR="00E17D26" w:rsidRPr="007A225F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133FE150" w14:textId="3EE411D1" w:rsidR="00E17D26" w:rsidRDefault="00E17D26" w:rsidP="00E17D26">
      <w:pPr>
        <w:pStyle w:val="ListParagraph"/>
        <w:numPr>
          <w:ilvl w:val="0"/>
          <w:numId w:val="3"/>
        </w:numPr>
        <w:spacing w:line="359" w:lineRule="auto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…………………………………..…..</w:t>
      </w:r>
    </w:p>
    <w:p w14:paraId="4E8C5265" w14:textId="7841D3DD" w:rsidR="00351FCD" w:rsidRDefault="00351FCD" w:rsidP="00351FCD">
      <w:pPr>
        <w:pStyle w:val="ListParagraph"/>
        <w:spacing w:line="359" w:lineRule="auto"/>
        <w:ind w:left="36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893608" w14:textId="77777777" w:rsidR="00230701" w:rsidRPr="007A225F" w:rsidRDefault="00230701" w:rsidP="00351FCD">
      <w:pPr>
        <w:pStyle w:val="ListParagraph"/>
        <w:spacing w:line="359" w:lineRule="auto"/>
        <w:ind w:left="36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TableGrid"/>
        <w:tblW w:w="4472" w:type="dxa"/>
        <w:tblInd w:w="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52"/>
        <w:gridCol w:w="2429"/>
      </w:tblGrid>
      <w:tr w:rsidR="0047404B" w14:paraId="2FA0B99C" w14:textId="77777777" w:rsidTr="00C95E19">
        <w:trPr>
          <w:trHeight w:val="323"/>
        </w:trPr>
        <w:tc>
          <w:tcPr>
            <w:tcW w:w="1791" w:type="dxa"/>
          </w:tcPr>
          <w:p w14:paraId="416974FB" w14:textId="4F4AF50C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52" w:type="dxa"/>
          </w:tcPr>
          <w:p w14:paraId="05B98DFD" w14:textId="09A7BF54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3A88DD5B" w14:textId="0F662362" w:rsidR="0047404B" w:rsidRDefault="007E18C7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47404B" w14:paraId="062B51F1" w14:textId="77777777" w:rsidTr="00285B67">
        <w:tc>
          <w:tcPr>
            <w:tcW w:w="1791" w:type="dxa"/>
          </w:tcPr>
          <w:p w14:paraId="0D3F38EC" w14:textId="73BA0D83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Pada </w:t>
            </w:r>
            <w:r w:rsidR="00086CF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anggal</w:t>
            </w:r>
          </w:p>
        </w:tc>
        <w:tc>
          <w:tcPr>
            <w:tcW w:w="252" w:type="dxa"/>
          </w:tcPr>
          <w:p w14:paraId="4D775FD8" w14:textId="37AB3309" w:rsidR="0047404B" w:rsidRDefault="0047404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429" w:type="dxa"/>
          </w:tcPr>
          <w:p w14:paraId="77A4BE74" w14:textId="15F34D90" w:rsidR="0047404B" w:rsidRDefault="001C2FF3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47404B" w14:paraId="455EC1AA" w14:textId="77777777" w:rsidTr="00285B67">
        <w:trPr>
          <w:trHeight w:val="418"/>
        </w:trPr>
        <w:tc>
          <w:tcPr>
            <w:tcW w:w="1791" w:type="dxa"/>
          </w:tcPr>
          <w:p w14:paraId="699916AB" w14:textId="77777777" w:rsidR="00FF29D0" w:rsidRDefault="00FF29D0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819F6C9" w14:textId="44A784A9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Pendaftar,</w:t>
            </w:r>
          </w:p>
        </w:tc>
        <w:tc>
          <w:tcPr>
            <w:tcW w:w="252" w:type="dxa"/>
          </w:tcPr>
          <w:p w14:paraId="471D67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429" w:type="dxa"/>
          </w:tcPr>
          <w:p w14:paraId="4E0F8B4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47404B" w14:paraId="457EAAD7" w14:textId="77777777" w:rsidTr="00285B67">
        <w:trPr>
          <w:trHeight w:val="1055"/>
        </w:trPr>
        <w:tc>
          <w:tcPr>
            <w:tcW w:w="4472" w:type="dxa"/>
            <w:gridSpan w:val="3"/>
          </w:tcPr>
          <w:p w14:paraId="5EA50285" w14:textId="77777777" w:rsidR="0047404B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33E2F81" w14:textId="77777777" w:rsidR="0047404B" w:rsidRPr="00CF6A09" w:rsidRDefault="0047404B" w:rsidP="0047404B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36"/>
                <w:szCs w:val="36"/>
              </w:rPr>
            </w:pPr>
          </w:p>
          <w:p w14:paraId="4B062322" w14:textId="3BA74645" w:rsidR="0047404B" w:rsidRDefault="002B7D9D" w:rsidP="00274BB2">
            <w:pPr>
              <w:pStyle w:val="ListParagraph"/>
              <w:spacing w:line="359" w:lineRule="auto"/>
              <w:ind w:left="0" w:right="7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(..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</w:t>
            </w:r>
            <w:r w:rsidR="00274BB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47404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</w:t>
            </w:r>
            <w:r w:rsidR="001C2FF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2DBC3C11" w14:textId="77777777" w:rsidR="0047404B" w:rsidRPr="007A225F" w:rsidRDefault="0047404B" w:rsidP="0047404B">
      <w:pPr>
        <w:pStyle w:val="ListParagraph"/>
        <w:spacing w:line="359" w:lineRule="auto"/>
        <w:ind w:left="0"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F3A333" w14:textId="618A6A41" w:rsidR="00AA472E" w:rsidRDefault="00AA472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br w:type="page"/>
      </w:r>
    </w:p>
    <w:p w14:paraId="0CCDB729" w14:textId="77777777" w:rsidR="00650EA0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DAFTAR RIWAYAT HIDUP CALON</w:t>
      </w:r>
    </w:p>
    <w:p w14:paraId="453803E6" w14:textId="77777777" w:rsidR="003B1542" w:rsidRP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360030FF" w14:textId="3D8563CC" w:rsidR="003B1542" w:rsidRDefault="003B1542" w:rsidP="003B1542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3B1542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 ……………………….</w:t>
      </w:r>
    </w:p>
    <w:p w14:paraId="2E39930E" w14:textId="77777777" w:rsidR="000B5B0F" w:rsidRPr="0063508B" w:rsidRDefault="000B5B0F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9"/>
        <w:gridCol w:w="5229"/>
      </w:tblGrid>
      <w:tr w:rsidR="00B45EA4" w14:paraId="478A440E" w14:textId="77777777" w:rsidTr="00E55068">
        <w:tc>
          <w:tcPr>
            <w:tcW w:w="3828" w:type="dxa"/>
          </w:tcPr>
          <w:p w14:paraId="597E7401" w14:textId="57F02B29" w:rsidR="000B5B0F" w:rsidRPr="003D15CE" w:rsidRDefault="000B5B0F" w:rsidP="003D15C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9" w:type="dxa"/>
          </w:tcPr>
          <w:p w14:paraId="63353309" w14:textId="33B4B018" w:rsidR="000B5B0F" w:rsidRPr="002A4636" w:rsidRDefault="000B5B0F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AF3D6F6" w14:textId="2D7DBCA0" w:rsidR="000B5B0F" w:rsidRPr="002A4636" w:rsidRDefault="00505A83" w:rsidP="000B5B0F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46E9FFD" w14:textId="77777777" w:rsidTr="00E55068">
        <w:tc>
          <w:tcPr>
            <w:tcW w:w="3828" w:type="dxa"/>
          </w:tcPr>
          <w:p w14:paraId="0FADD697" w14:textId="7E1E2B0F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9" w:type="dxa"/>
          </w:tcPr>
          <w:p w14:paraId="1B0E1422" w14:textId="56AA12FC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6271573" w14:textId="5499EBDC" w:rsidR="00505A83" w:rsidRPr="002A4636" w:rsidRDefault="00C50239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505A83" w14:paraId="53059D0A" w14:textId="77777777" w:rsidTr="00E55068">
        <w:tc>
          <w:tcPr>
            <w:tcW w:w="3828" w:type="dxa"/>
          </w:tcPr>
          <w:p w14:paraId="1B33D172" w14:textId="564E00E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Tgl. Lahir/Usia</w:t>
            </w:r>
          </w:p>
        </w:tc>
        <w:tc>
          <w:tcPr>
            <w:tcW w:w="299" w:type="dxa"/>
          </w:tcPr>
          <w:p w14:paraId="2DF6CA59" w14:textId="0984BA1E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BD7A31" w14:textId="4BBA1E2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28DD39F2" w14:textId="77777777" w:rsidTr="00E55068">
        <w:tc>
          <w:tcPr>
            <w:tcW w:w="3828" w:type="dxa"/>
          </w:tcPr>
          <w:p w14:paraId="1A88D728" w14:textId="424C4642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9" w:type="dxa"/>
          </w:tcPr>
          <w:p w14:paraId="0EB2CF68" w14:textId="3444158A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7CCB9342" w14:textId="3E241B82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6EB1AAF8" w14:textId="77777777" w:rsidTr="00E55068">
        <w:tc>
          <w:tcPr>
            <w:tcW w:w="3828" w:type="dxa"/>
          </w:tcPr>
          <w:p w14:paraId="5C9224A7" w14:textId="646F53FB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Agama</w:t>
            </w:r>
          </w:p>
        </w:tc>
        <w:tc>
          <w:tcPr>
            <w:tcW w:w="299" w:type="dxa"/>
          </w:tcPr>
          <w:p w14:paraId="6D94F8B3" w14:textId="1DF5ADE9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715E9A9" w14:textId="0A40136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1C306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……………………………….</w:t>
            </w:r>
          </w:p>
        </w:tc>
      </w:tr>
      <w:tr w:rsidR="00505A83" w14:paraId="437608F7" w14:textId="77777777" w:rsidTr="00E55068">
        <w:tc>
          <w:tcPr>
            <w:tcW w:w="3828" w:type="dxa"/>
          </w:tcPr>
          <w:p w14:paraId="3963F5B2" w14:textId="3BC51C46" w:rsidR="00505A83" w:rsidRPr="003D15CE" w:rsidRDefault="00505A83" w:rsidP="00505A8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9" w:type="dxa"/>
          </w:tcPr>
          <w:p w14:paraId="4AD57A9D" w14:textId="13DA84FF" w:rsidR="00505A83" w:rsidRPr="002A4636" w:rsidRDefault="00505A83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2A463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2E16E129" w14:textId="3B0245DB" w:rsidR="00C50239" w:rsidRDefault="00C50239" w:rsidP="00C50239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……………………………… RT ……. RW 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.….</w:t>
            </w:r>
          </w:p>
          <w:p w14:paraId="7ACDC7C7" w14:textId="7E12ACD7" w:rsidR="00505A83" w:rsidRPr="002A4636" w:rsidRDefault="00C50239" w:rsidP="00C5023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Desa ..…………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 Kec. Cibinong - Cianjur</w:t>
            </w:r>
          </w:p>
        </w:tc>
      </w:tr>
      <w:tr w:rsidR="008A4DCF" w14:paraId="51917A70" w14:textId="77777777" w:rsidTr="00E55068">
        <w:tc>
          <w:tcPr>
            <w:tcW w:w="3828" w:type="dxa"/>
          </w:tcPr>
          <w:p w14:paraId="1113818E" w14:textId="6816F7F6" w:rsidR="008A4DCF" w:rsidRPr="003D15CE" w:rsidRDefault="008A4DCF" w:rsidP="000426C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Status Perkawinan</w:t>
            </w:r>
          </w:p>
        </w:tc>
        <w:tc>
          <w:tcPr>
            <w:tcW w:w="299" w:type="dxa"/>
          </w:tcPr>
          <w:p w14:paraId="345DDCDC" w14:textId="1D8CA1D2" w:rsidR="008A4DCF" w:rsidRPr="002A4636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0FEEA736" w14:textId="519C0C63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Belum/Sudah/Pernah Kawin</w:t>
            </w:r>
          </w:p>
        </w:tc>
      </w:tr>
      <w:tr w:rsidR="008A4DCF" w14:paraId="35932C92" w14:textId="77777777" w:rsidTr="00E55068">
        <w:tc>
          <w:tcPr>
            <w:tcW w:w="3828" w:type="dxa"/>
          </w:tcPr>
          <w:p w14:paraId="76B01A12" w14:textId="77777777" w:rsidR="008A4DCF" w:rsidRDefault="008A4DCF" w:rsidP="008A4DCF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5CE5111C" w14:textId="77777777" w:rsidR="008A4DCF" w:rsidRDefault="008A4DCF" w:rsidP="00505A8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5ACE40A7" w14:textId="74B5096E" w:rsidR="008A4DCF" w:rsidRPr="000426C2" w:rsidRDefault="008A4DCF" w:rsidP="000426C2">
            <w:pPr>
              <w:pStyle w:val="ListParagraph"/>
              <w:numPr>
                <w:ilvl w:val="0"/>
                <w:numId w:val="11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6C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Istri/Suami 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A5AA7EC" w14:textId="77777777" w:rsidTr="00E55068">
        <w:tc>
          <w:tcPr>
            <w:tcW w:w="3828" w:type="dxa"/>
          </w:tcPr>
          <w:p w14:paraId="58C069C2" w14:textId="56F06372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Riwayat Pendidikan</w:t>
            </w:r>
          </w:p>
        </w:tc>
        <w:tc>
          <w:tcPr>
            <w:tcW w:w="299" w:type="dxa"/>
          </w:tcPr>
          <w:p w14:paraId="68A628FE" w14:textId="5BFC56D9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497F793B" w14:textId="25C43F17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7E5842" w14:textId="77777777" w:rsidTr="00E55068">
        <w:tc>
          <w:tcPr>
            <w:tcW w:w="3828" w:type="dxa"/>
          </w:tcPr>
          <w:p w14:paraId="7D99172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75193D74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64577DB4" w14:textId="6C4B7494" w:rsidR="00374C6A" w:rsidRP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7CC9786A" w14:textId="77777777" w:rsidTr="00E55068">
        <w:tc>
          <w:tcPr>
            <w:tcW w:w="3828" w:type="dxa"/>
          </w:tcPr>
          <w:p w14:paraId="5529E600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36965F7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D799803" w14:textId="7CBCA679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5B1A9B4" w14:textId="77777777" w:rsidTr="00E55068">
        <w:tc>
          <w:tcPr>
            <w:tcW w:w="3828" w:type="dxa"/>
          </w:tcPr>
          <w:p w14:paraId="2D9D7AF6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0D82FAAC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74D76103" w14:textId="08B0ABD4" w:rsidR="00374C6A" w:rsidRDefault="00374C6A" w:rsidP="00374C6A">
            <w:pPr>
              <w:pStyle w:val="ListParagraph"/>
              <w:numPr>
                <w:ilvl w:val="0"/>
                <w:numId w:val="12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5C4D9F63" w14:textId="77777777" w:rsidTr="00E55068">
        <w:tc>
          <w:tcPr>
            <w:tcW w:w="3828" w:type="dxa"/>
          </w:tcPr>
          <w:p w14:paraId="3B5D5E0B" w14:textId="72E4FD67" w:rsidR="00374C6A" w:rsidRDefault="00374C6A" w:rsidP="00374C6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Kerja</w:t>
            </w:r>
          </w:p>
        </w:tc>
        <w:tc>
          <w:tcPr>
            <w:tcW w:w="299" w:type="dxa"/>
          </w:tcPr>
          <w:p w14:paraId="07ED9042" w14:textId="613CFAD1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3FC3F9A9" w14:textId="6B0061B1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3BCA0F6A" w14:textId="77777777" w:rsidTr="00E55068">
        <w:tc>
          <w:tcPr>
            <w:tcW w:w="3828" w:type="dxa"/>
          </w:tcPr>
          <w:p w14:paraId="1B189C31" w14:textId="77777777" w:rsidR="00374C6A" w:rsidRDefault="00374C6A" w:rsidP="00374C6A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1A2CCF68" w14:textId="77777777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41D86D2" w14:textId="7396607C" w:rsidR="00374C6A" w:rsidRPr="00374C6A" w:rsidRDefault="00374C6A" w:rsidP="00374C6A">
            <w:pPr>
              <w:pStyle w:val="ListParagraph"/>
              <w:numPr>
                <w:ilvl w:val="0"/>
                <w:numId w:val="13"/>
              </w:numPr>
              <w:spacing w:before="26" w:line="360" w:lineRule="auto"/>
              <w:ind w:left="304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4C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210C7A72" w14:textId="77777777" w:rsidTr="00E55068">
        <w:tc>
          <w:tcPr>
            <w:tcW w:w="3828" w:type="dxa"/>
          </w:tcPr>
          <w:p w14:paraId="4509E3B3" w14:textId="62F16405" w:rsidR="00847805" w:rsidRDefault="00847805" w:rsidP="00AD6EC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Pengalaman Organisasi</w:t>
            </w:r>
          </w:p>
        </w:tc>
        <w:tc>
          <w:tcPr>
            <w:tcW w:w="299" w:type="dxa"/>
          </w:tcPr>
          <w:p w14:paraId="277120F2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3A09B25D" w14:textId="3DDA1CF9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847805" w14:paraId="08354231" w14:textId="77777777" w:rsidTr="00E55068">
        <w:tc>
          <w:tcPr>
            <w:tcW w:w="3828" w:type="dxa"/>
          </w:tcPr>
          <w:p w14:paraId="110383A9" w14:textId="77777777" w:rsidR="00847805" w:rsidRDefault="00847805" w:rsidP="00847805">
            <w:pPr>
              <w:pStyle w:val="ListParagraph"/>
              <w:spacing w:line="360" w:lineRule="auto"/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99" w:type="dxa"/>
          </w:tcPr>
          <w:p w14:paraId="4EDEA750" w14:textId="77777777" w:rsidR="00847805" w:rsidRDefault="00847805" w:rsidP="00847805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5229" w:type="dxa"/>
          </w:tcPr>
          <w:p w14:paraId="4EC57563" w14:textId="2F6B2E40" w:rsidR="00847805" w:rsidRPr="00847805" w:rsidRDefault="00847805" w:rsidP="00847805">
            <w:pPr>
              <w:pStyle w:val="ListParagraph"/>
              <w:numPr>
                <w:ilvl w:val="0"/>
                <w:numId w:val="14"/>
              </w:numPr>
              <w:spacing w:before="26" w:line="360" w:lineRule="auto"/>
              <w:ind w:left="300" w:hanging="28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4780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0B4C6502" w14:textId="77777777" w:rsidTr="00E55068">
        <w:tc>
          <w:tcPr>
            <w:tcW w:w="3828" w:type="dxa"/>
          </w:tcPr>
          <w:p w14:paraId="4A5FECF4" w14:textId="76D05845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Penghargaan yang pernah diperoleh terkait Kepemiluan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 ada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disertai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D123949" w14:textId="6936257C" w:rsidR="00374C6A" w:rsidRPr="008D2237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15B0309B" w14:textId="162BF538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1F2C8DE6" w14:textId="207DD39D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bCs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74C6A" w14:paraId="1FEBAE95" w14:textId="77777777" w:rsidTr="00E55068">
        <w:tc>
          <w:tcPr>
            <w:tcW w:w="3828" w:type="dxa"/>
          </w:tcPr>
          <w:p w14:paraId="0224C443" w14:textId="45748863" w:rsidR="00374C6A" w:rsidRPr="003D15CE" w:rsidRDefault="00374C6A" w:rsidP="00340165">
            <w:pPr>
              <w:pStyle w:val="ListParagraph"/>
              <w:numPr>
                <w:ilvl w:val="0"/>
                <w:numId w:val="9"/>
              </w:numPr>
              <w:tabs>
                <w:tab w:val="left" w:pos="467"/>
              </w:tabs>
              <w:ind w:left="458" w:hanging="45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Karya tulis yang terkait dengan Kepemiluan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r w:rsidRPr="003D15C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jika ada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disertai bukti (</w:t>
            </w:r>
            <w:r w:rsidR="003F358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Copy</w:t>
            </w:r>
            <w:r w:rsidR="00362BE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299" w:type="dxa"/>
          </w:tcPr>
          <w:p w14:paraId="5789EA8C" w14:textId="6795EE8D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75193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229" w:type="dxa"/>
          </w:tcPr>
          <w:p w14:paraId="6F2086BC" w14:textId="4C6A2E44" w:rsidR="00374C6A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…………………………………………………….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14:paraId="60F7DD25" w14:textId="3368895B" w:rsidR="00374C6A" w:rsidRPr="00751939" w:rsidRDefault="00374C6A" w:rsidP="00374C6A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E5506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372B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</w:tbl>
    <w:p w14:paraId="1DDB412B" w14:textId="77777777" w:rsidR="00682003" w:rsidRPr="0063508B" w:rsidRDefault="00682003" w:rsidP="000B5B0F">
      <w:pPr>
        <w:spacing w:line="360" w:lineRule="auto"/>
        <w:rPr>
          <w:rFonts w:ascii="Bookman Old Style" w:eastAsia="Bookman Old Style" w:hAnsi="Bookman Old Style" w:cs="Bookman Old Style"/>
          <w:b/>
          <w:bCs/>
          <w:sz w:val="14"/>
          <w:szCs w:val="14"/>
        </w:rPr>
      </w:pPr>
    </w:p>
    <w:p w14:paraId="03A7803B" w14:textId="25E3C0FA" w:rsidR="00562576" w:rsidRDefault="00682003" w:rsidP="0063508B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Daftar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Riwayat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hidup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sz w:val="24"/>
          <w:szCs w:val="24"/>
        </w:rPr>
        <w:t>ebenarnya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r>
        <w:rPr>
          <w:rFonts w:ascii="Bookman Old Style" w:eastAsia="Bookman Old Style" w:hAnsi="Bookman Old Style" w:cs="Bookman Old Style"/>
          <w:spacing w:val="-1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r>
        <w:rPr>
          <w:rFonts w:ascii="Bookman Old Style" w:eastAsia="Bookman Old Style" w:hAnsi="Bookman Old Style" w:cs="Bookman Old Style"/>
          <w:spacing w:val="-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sebagai bukti pemenuhan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calon anggota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</w:t>
      </w:r>
      <w:r w:rsidR="003C366C">
        <w:rPr>
          <w:rFonts w:ascii="Bookman Old Style" w:eastAsia="Bookman Old Style" w:hAnsi="Bookman Old Style" w:cs="Bookman Old Style"/>
          <w:sz w:val="24"/>
          <w:szCs w:val="24"/>
        </w:rPr>
        <w:t>a.</w:t>
      </w:r>
      <w:r>
        <w:rPr>
          <w:rFonts w:ascii="Bookman Old Style" w:eastAsia="Bookman Old Style" w:hAnsi="Bookman Old Style" w:cs="Bookman Old Style"/>
          <w:sz w:val="24"/>
          <w:szCs w:val="24"/>
        </w:rPr>
        <w:t>…………</w:t>
      </w:r>
      <w:r w:rsidR="00B6192A">
        <w:rPr>
          <w:rFonts w:ascii="Bookman Old Style" w:eastAsia="Bookman Old Style" w:hAnsi="Bookman Old Style" w:cs="Bookman Old Style"/>
          <w:sz w:val="24"/>
          <w:szCs w:val="24"/>
        </w:rPr>
        <w:t>………</w:t>
      </w:r>
      <w:r>
        <w:rPr>
          <w:rFonts w:ascii="Bookman Old Style" w:eastAsia="Bookman Old Style" w:hAnsi="Bookman Old Style" w:cs="Bookman Old Style"/>
          <w:sz w:val="24"/>
          <w:szCs w:val="24"/>
        </w:rPr>
        <w:t>…</w:t>
      </w:r>
    </w:p>
    <w:p w14:paraId="76FF2D0E" w14:textId="77777777" w:rsidR="0063508B" w:rsidRPr="0063508B" w:rsidRDefault="0063508B" w:rsidP="0063508B">
      <w:pPr>
        <w:spacing w:before="69" w:line="360" w:lineRule="auto"/>
        <w:ind w:left="100" w:right="76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3544" w:type="dxa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3"/>
      </w:tblGrid>
      <w:tr w:rsidR="009C2CBD" w14:paraId="60340455" w14:textId="77777777" w:rsidTr="000D27EE">
        <w:tc>
          <w:tcPr>
            <w:tcW w:w="3544" w:type="dxa"/>
          </w:tcPr>
          <w:p w14:paraId="580C054B" w14:textId="07BC02EE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Cibinong, ….. Januari 202</w:t>
            </w:r>
            <w:r w:rsidR="00F30FB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</w:t>
            </w:r>
          </w:p>
        </w:tc>
      </w:tr>
      <w:tr w:rsidR="009C2CBD" w14:paraId="4D65F03B" w14:textId="77777777" w:rsidTr="000D27EE">
        <w:tc>
          <w:tcPr>
            <w:tcW w:w="3544" w:type="dxa"/>
          </w:tcPr>
          <w:p w14:paraId="4C3CA3D5" w14:textId="68B25431" w:rsidR="009C2CBD" w:rsidRDefault="009C2CBD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 membuat pernyataan</w:t>
            </w:r>
          </w:p>
        </w:tc>
      </w:tr>
      <w:tr w:rsidR="009C2CBD" w14:paraId="6DB2CCC5" w14:textId="77777777" w:rsidTr="000D27EE">
        <w:trPr>
          <w:trHeight w:val="1055"/>
        </w:trPr>
        <w:tc>
          <w:tcPr>
            <w:tcW w:w="3544" w:type="dxa"/>
          </w:tcPr>
          <w:p w14:paraId="2D09F4EE" w14:textId="4BEF11A7" w:rsidR="009C2CBD" w:rsidRDefault="009C2CB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D8512AE" w14:textId="652A5CF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53DAC67" w14:textId="4A0BAD2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3CFDB04B" w14:textId="6B60F6E6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01ECC49A" w14:textId="733F02E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35FA2FA" w14:textId="16FC24D1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621D3127" w14:textId="14F38D19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5E78A915" w14:textId="55FB82E3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CD92CC3" w14:textId="2296F6B4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14832445" w14:textId="06132C7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289E341D" w14:textId="584216AC" w:rsidR="00562576" w:rsidRDefault="00562576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"/>
                <w:szCs w:val="2"/>
              </w:rPr>
            </w:pPr>
          </w:p>
          <w:p w14:paraId="702F7618" w14:textId="77777777" w:rsidR="00920791" w:rsidRDefault="00920791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061078" w14:textId="26D7371A" w:rsidR="009C2CBD" w:rsidRDefault="00DB3F3D" w:rsidP="009C2CBD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</w:t>
            </w:r>
            <w:r w:rsidR="009C2C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</w:t>
            </w:r>
            <w:r w:rsidR="0092079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</w:tc>
      </w:tr>
    </w:tbl>
    <w:p w14:paraId="17C63C11" w14:textId="18C6D69A" w:rsidR="002961D6" w:rsidRPr="00946D43" w:rsidRDefault="002961D6" w:rsidP="00874240">
      <w:pPr>
        <w:spacing w:before="69" w:line="360" w:lineRule="auto"/>
        <w:ind w:right="76"/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2961D6" w:rsidRPr="00946D43">
          <w:footerReference w:type="default" r:id="rId7"/>
          <w:pgSz w:w="11920" w:h="18720"/>
          <w:pgMar w:top="1760" w:right="1320" w:bottom="280" w:left="1340" w:header="0" w:footer="1012" w:gutter="0"/>
          <w:cols w:space="720"/>
        </w:sectPr>
      </w:pPr>
    </w:p>
    <w:p w14:paraId="4B4D328E" w14:textId="1E9718D6" w:rsidR="000A7367" w:rsidRPr="007546B3" w:rsidRDefault="00000000" w:rsidP="002D6543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SURAT PERNYATAAN BERMAT</w:t>
      </w:r>
      <w:r w:rsidR="00CC7CAF">
        <w:rPr>
          <w:rFonts w:ascii="Bookman Old Style" w:eastAsia="Bookman Old Style" w:hAnsi="Bookman Old Style" w:cs="Bookman Old Style"/>
          <w:b/>
          <w:bCs/>
          <w:sz w:val="24"/>
          <w:szCs w:val="24"/>
        </w:rPr>
        <w:t>E</w:t>
      </w:r>
      <w:r w:rsidRPr="007546B3">
        <w:rPr>
          <w:rFonts w:ascii="Bookman Old Style" w:eastAsia="Bookman Old Style" w:hAnsi="Bookman Old Style" w:cs="Bookman Old Style"/>
          <w:b/>
          <w:bCs/>
          <w:sz w:val="24"/>
          <w:szCs w:val="24"/>
        </w:rPr>
        <w:t>RAI</w:t>
      </w:r>
    </w:p>
    <w:p w14:paraId="7B234D06" w14:textId="77777777" w:rsidR="002D6543" w:rsidRPr="00607CD9" w:rsidRDefault="002D6543" w:rsidP="002D6543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</w:p>
    <w:p w14:paraId="04D2F5AD" w14:textId="7E858DD7" w:rsidR="00911DB8" w:rsidRDefault="00000000" w:rsidP="007E6F6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Yang bertanda tangan di bawah ini:</w:t>
      </w:r>
    </w:p>
    <w:p w14:paraId="649F7008" w14:textId="5399D7B8" w:rsidR="007E6F67" w:rsidRPr="00D16957" w:rsidRDefault="007E6F67" w:rsidP="007E6F67">
      <w:pPr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8935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93"/>
        <w:gridCol w:w="5674"/>
      </w:tblGrid>
      <w:tr w:rsidR="002A1B8D" w14:paraId="200B4BB5" w14:textId="77777777" w:rsidTr="007E1F8F">
        <w:tc>
          <w:tcPr>
            <w:tcW w:w="2968" w:type="dxa"/>
          </w:tcPr>
          <w:p w14:paraId="1096DCF5" w14:textId="2B873FC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06A76612" w14:textId="7EA77A2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F036374" w14:textId="7C15A17E" w:rsidR="007E6F67" w:rsidRDefault="007E6F67" w:rsidP="00F03E94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</w:t>
            </w:r>
            <w:r w:rsidR="004323C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2458C1B3" w14:textId="77777777" w:rsidTr="007E1F8F">
        <w:tc>
          <w:tcPr>
            <w:tcW w:w="2968" w:type="dxa"/>
          </w:tcPr>
          <w:p w14:paraId="13097783" w14:textId="522702D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3" w:type="dxa"/>
          </w:tcPr>
          <w:p w14:paraId="6D3AA5B8" w14:textId="59E27D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7DF46878" w14:textId="3952DA9F" w:rsidR="004323C3" w:rsidRDefault="006E2C62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4323C3" w14:paraId="32A1B97A" w14:textId="77777777" w:rsidTr="007E1F8F">
        <w:tc>
          <w:tcPr>
            <w:tcW w:w="2968" w:type="dxa"/>
          </w:tcPr>
          <w:p w14:paraId="7B27502D" w14:textId="74F1841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Tempat, Tanggal Lahir</w:t>
            </w:r>
          </w:p>
        </w:tc>
        <w:tc>
          <w:tcPr>
            <w:tcW w:w="293" w:type="dxa"/>
          </w:tcPr>
          <w:p w14:paraId="2E3BC184" w14:textId="60F6529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57B9F79" w14:textId="1A87AA52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4ED1C5C9" w14:textId="77777777" w:rsidTr="007E1F8F">
        <w:tc>
          <w:tcPr>
            <w:tcW w:w="2968" w:type="dxa"/>
          </w:tcPr>
          <w:p w14:paraId="223823C8" w14:textId="3450329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Usia</w:t>
            </w:r>
          </w:p>
        </w:tc>
        <w:tc>
          <w:tcPr>
            <w:tcW w:w="293" w:type="dxa"/>
          </w:tcPr>
          <w:p w14:paraId="5EC17F14" w14:textId="64CAA386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403510C9" w14:textId="0C3850DB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065DBA51" w14:textId="77777777" w:rsidTr="007E1F8F">
        <w:tc>
          <w:tcPr>
            <w:tcW w:w="2968" w:type="dxa"/>
          </w:tcPr>
          <w:p w14:paraId="65C5DE53" w14:textId="143BCFA5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Pekerjaan/Jabatan</w:t>
            </w:r>
          </w:p>
        </w:tc>
        <w:tc>
          <w:tcPr>
            <w:tcW w:w="293" w:type="dxa"/>
          </w:tcPr>
          <w:p w14:paraId="72EF0964" w14:textId="4CF02884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5748291A" w14:textId="5C34DE5F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4530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4323C3" w14:paraId="1F1782B9" w14:textId="77777777" w:rsidTr="007E1F8F">
        <w:tc>
          <w:tcPr>
            <w:tcW w:w="2968" w:type="dxa"/>
          </w:tcPr>
          <w:p w14:paraId="57D9D41A" w14:textId="6207DD18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5AAABD70" w14:textId="344F2BD1" w:rsidR="004323C3" w:rsidRDefault="004323C3" w:rsidP="004323C3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CD0ED0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5674" w:type="dxa"/>
          </w:tcPr>
          <w:p w14:paraId="63326347" w14:textId="6260D4EA" w:rsidR="004050BB" w:rsidRDefault="00CE71E8" w:rsidP="00CE71E8">
            <w:pPr>
              <w:spacing w:before="26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 RT ……. RW .……...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Desa ..…………..…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… Kec. Cibinong </w:t>
            </w:r>
            <w:r w:rsidR="007E1F8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–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Cianjur</w:t>
            </w:r>
          </w:p>
        </w:tc>
      </w:tr>
    </w:tbl>
    <w:p w14:paraId="59835628" w14:textId="77777777" w:rsidR="00F03E94" w:rsidRPr="0081278C" w:rsidRDefault="00F03E94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</w:rPr>
      </w:pPr>
    </w:p>
    <w:p w14:paraId="051D3915" w14:textId="511B61FC" w:rsidR="00911DB8" w:rsidRDefault="00000000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Menyatakan dengan sebenarnya bahwa saya:</w:t>
      </w:r>
    </w:p>
    <w:p w14:paraId="228AD8AA" w14:textId="77777777" w:rsidR="001D3F0B" w:rsidRPr="001D3F0B" w:rsidRDefault="001D3F0B" w:rsidP="00F03E94">
      <w:pPr>
        <w:spacing w:before="5"/>
        <w:ind w:right="3757"/>
        <w:jc w:val="both"/>
        <w:rPr>
          <w:rFonts w:ascii="Bookman Old Style" w:eastAsia="Bookman Old Style" w:hAnsi="Bookman Old Style" w:cs="Bookman Old Style"/>
          <w:sz w:val="12"/>
          <w:szCs w:val="12"/>
        </w:rPr>
      </w:pP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8"/>
      </w:tblGrid>
      <w:tr w:rsidR="006D028B" w14:paraId="464D7ACE" w14:textId="77777777" w:rsidTr="001D3F0B">
        <w:tc>
          <w:tcPr>
            <w:tcW w:w="8798" w:type="dxa"/>
          </w:tcPr>
          <w:p w14:paraId="75D4B74D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Setia kepada Pancasila sebagai Dasar Negara, Undang–Undang Dasar Negara Republik Indonesia Tahun 1945, dan cita-cita Proklamasi 17 Agustus 1945;</w:t>
            </w:r>
          </w:p>
          <w:p w14:paraId="60DAFE5C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Sehat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jasmani, rohani dan bebas dari narkotika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;</w:t>
            </w:r>
          </w:p>
          <w:p w14:paraId="5BF78753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Tidak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   m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njadi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anggota   pa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tai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 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sekur</w:t>
            </w:r>
            <w:r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ng- kurangnya dalam jangka waktu 5 (lima)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terakhir;</w:t>
            </w:r>
          </w:p>
          <w:p w14:paraId="463DB989" w14:textId="5A4BF955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-6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pernah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dipidana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penjara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berdasarkan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putusan</w:t>
            </w:r>
            <w:r w:rsidRPr="006D028B">
              <w:rPr>
                <w:rFonts w:ascii="Bookman Old Style" w:eastAsia="Bookman Old Style" w:hAnsi="Bookman Old Style" w:cs="Bookman Old Style"/>
                <w:spacing w:val="-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pengadilan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="00E90D8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telah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mempunyai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kekuatan  </w:t>
            </w:r>
            <w:r w:rsidRPr="006D028B">
              <w:rPr>
                <w:rFonts w:ascii="Bookman Old Style" w:eastAsia="Bookman Old Style" w:hAnsi="Bookman Old Style" w:cs="Bookman Old Style"/>
                <w:spacing w:val="52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hukum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tetap  </w:t>
            </w:r>
            <w:r w:rsidRPr="006D028B">
              <w:rPr>
                <w:rFonts w:ascii="Bookman Old Style" w:eastAsia="Bookman Old Style" w:hAnsi="Bookman Old Style" w:cs="Bookman Old Style"/>
                <w:spacing w:val="4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karena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melakukan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tindak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yang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diancam</w:t>
            </w:r>
            <w:r w:rsidRPr="006D028B">
              <w:rPr>
                <w:rFonts w:ascii="Bookman Old Style" w:eastAsia="Bookman Old Style" w:hAnsi="Bookman Old Style" w:cs="Bookman Old Style"/>
                <w:spacing w:val="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pidana</w:t>
            </w:r>
            <w:r w:rsidRPr="006D028B">
              <w:rPr>
                <w:rFonts w:ascii="Bookman Old Style" w:eastAsia="Bookman Old Style" w:hAnsi="Bookman Old Style" w:cs="Bookman Old Style"/>
                <w:spacing w:val="7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</w:t>
            </w:r>
            <w:r w:rsidRPr="006D028B">
              <w:rPr>
                <w:rFonts w:ascii="Bookman Old Style" w:eastAsia="Bookman Old Style" w:hAnsi="Bookman Old Style" w:cs="Bookman Old Style"/>
                <w:spacing w:val="-2"/>
                <w:sz w:val="24"/>
                <w:szCs w:val="24"/>
              </w:rPr>
              <w:t>j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5 (lima)</w:t>
            </w:r>
            <w:r w:rsidRPr="006D028B"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tahun atau lebih;</w:t>
            </w:r>
          </w:p>
          <w:p w14:paraId="35CC68EA" w14:textId="77777777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Bersedia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bekerja penuh waktu;</w:t>
            </w:r>
          </w:p>
          <w:p w14:paraId="5EE2207C" w14:textId="296E110B" w:rsid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Kesediaan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untuk tidak menduduki jabatan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politik, jabatan di pemerintahan dan Badan Usaha Milik 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Negara/Badan</w:t>
            </w:r>
            <w:r>
              <w:rPr>
                <w:rFonts w:ascii="Bookman Old Style" w:eastAsia="Bookman Old Style" w:hAnsi="Bookman Old Style" w:cs="Bookman Old Style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Milik Daerah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/Badan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Usaha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Milik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Desa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selama  </w:t>
            </w:r>
            <w:r>
              <w:rPr>
                <w:rFonts w:ascii="Bookman Old Style" w:eastAsia="Bookman Old Style" w:hAnsi="Bookman Old Style" w:cs="Bookman Old Style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masa keanggotaan apabila terpilih;</w:t>
            </w:r>
            <w:r>
              <w:rPr>
                <w:rFonts w:ascii="Bookman Old Style" w:eastAsia="Bookman Old Style" w:hAnsi="Bookman Old Style" w:cs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dan</w:t>
            </w:r>
          </w:p>
          <w:p w14:paraId="7BBABF65" w14:textId="340A67CF" w:rsidR="006D028B" w:rsidRPr="006D028B" w:rsidRDefault="006D028B" w:rsidP="006D028B">
            <w:pPr>
              <w:pStyle w:val="ListParagraph"/>
              <w:numPr>
                <w:ilvl w:val="0"/>
                <w:numId w:val="10"/>
              </w:numPr>
              <w:spacing w:before="5"/>
              <w:ind w:right="-67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Tidak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berada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dalam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satu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ikatan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</w:t>
            </w:r>
            <w:r w:rsidRPr="006D028B">
              <w:rPr>
                <w:rFonts w:ascii="Bookman Old Style" w:eastAsia="Bookman Old Style" w:hAnsi="Bookman Old Style" w:cs="Bookman Old Style"/>
                <w:spacing w:val="2"/>
                <w:sz w:val="24"/>
                <w:szCs w:val="24"/>
              </w:rPr>
              <w:t>k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awinan</w:t>
            </w:r>
            <w:r w:rsidRPr="006D028B">
              <w:rPr>
                <w:rFonts w:ascii="Bookman Old Style" w:eastAsia="Bookman Old Style" w:hAnsi="Bookman Old Style" w:cs="Bookman Old Style"/>
                <w:spacing w:val="69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dengan</w:t>
            </w:r>
            <w:r w:rsidRPr="006D028B">
              <w:rPr>
                <w:rFonts w:ascii="Bookman Old Style" w:eastAsia="Bookman Old Style" w:hAnsi="Bookman Old Style" w:cs="Bookman Old Style"/>
                <w:spacing w:val="68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sesama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Pr="006D02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Penyelenggara Pemilu.</w:t>
            </w:r>
          </w:p>
        </w:tc>
      </w:tr>
    </w:tbl>
    <w:p w14:paraId="28D80B4E" w14:textId="79B7C34C" w:rsidR="00911DB8" w:rsidRDefault="00000000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Demikian surat pernyataan ini dibuat dengan sebenarnya, untuk dapat digunakan sebagai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bukti pemenuhan syarat calon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anggota Pengawas</w:t>
      </w:r>
      <w:r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TPS Desa…………</w:t>
      </w:r>
    </w:p>
    <w:p w14:paraId="371B2B2D" w14:textId="786EB261" w:rsidR="00086CFB" w:rsidRDefault="00AB18D1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2E666E" wp14:editId="406F2710">
                <wp:simplePos x="0" y="0"/>
                <wp:positionH relativeFrom="page">
                  <wp:posOffset>4065270</wp:posOffset>
                </wp:positionH>
                <wp:positionV relativeFrom="paragraph">
                  <wp:posOffset>1384671</wp:posOffset>
                </wp:positionV>
                <wp:extent cx="1027430" cy="628650"/>
                <wp:effectExtent l="0" t="0" r="20320" b="19050"/>
                <wp:wrapNone/>
                <wp:docPr id="26197469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28650"/>
                          <a:chOff x="5132" y="-91"/>
                          <a:chExt cx="1618" cy="990"/>
                        </a:xfrm>
                      </wpg:grpSpPr>
                      <wps:wsp>
                        <wps:cNvPr id="1401457831" name="Freeform 35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754642" name="Freeform 36"/>
                        <wps:cNvSpPr>
                          <a:spLocks/>
                        </wps:cNvSpPr>
                        <wps:spPr bwMode="auto">
                          <a:xfrm>
                            <a:off x="5142" y="-81"/>
                            <a:ext cx="1598" cy="970"/>
                          </a:xfrm>
                          <a:custGeom>
                            <a:avLst/>
                            <a:gdLst>
                              <a:gd name="T0" fmla="+- 0 5142 5142"/>
                              <a:gd name="T1" fmla="*/ T0 w 1598"/>
                              <a:gd name="T2" fmla="+- 0 889 -81"/>
                              <a:gd name="T3" fmla="*/ 889 h 970"/>
                              <a:gd name="T4" fmla="+- 0 6740 5142"/>
                              <a:gd name="T5" fmla="*/ T4 w 1598"/>
                              <a:gd name="T6" fmla="+- 0 889 -81"/>
                              <a:gd name="T7" fmla="*/ 889 h 970"/>
                              <a:gd name="T8" fmla="+- 0 6740 5142"/>
                              <a:gd name="T9" fmla="*/ T8 w 1598"/>
                              <a:gd name="T10" fmla="+- 0 -81 -81"/>
                              <a:gd name="T11" fmla="*/ -81 h 970"/>
                              <a:gd name="T12" fmla="+- 0 5142 5142"/>
                              <a:gd name="T13" fmla="*/ T12 w 1598"/>
                              <a:gd name="T14" fmla="+- 0 -81 -81"/>
                              <a:gd name="T15" fmla="*/ -81 h 970"/>
                              <a:gd name="T16" fmla="+- 0 5142 5142"/>
                              <a:gd name="T17" fmla="*/ T16 w 1598"/>
                              <a:gd name="T18" fmla="+- 0 889 -81"/>
                              <a:gd name="T19" fmla="*/ 889 h 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8" h="970">
                                <a:moveTo>
                                  <a:pt x="0" y="970"/>
                                </a:moveTo>
                                <a:lnTo>
                                  <a:pt x="1598" y="970"/>
                                </a:lnTo>
                                <a:lnTo>
                                  <a:pt x="1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10671" id="Group 1" o:spid="_x0000_s1026" style="position:absolute;margin-left:320.1pt;margin-top:109.05pt;width:80.9pt;height:49.5pt;z-index:-251657216;mso-position-horizontal-relative:page" coordorigin="5132,-91" coordsize="1618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">
                <v:shape id="Freeform 35" o:spid="_x0000_s1027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" path="m,970r1598,l1598,,,,,970xe" fillcolor="#edebe0" stroked="f">
                  <v:path arrowok="t" o:connecttype="custom" o:connectlocs="0,889;1598,889;1598,-81;0,-81;0,889" o:connectangles="0,0,0,0,0"/>
                </v:shape>
                <v:shape id="Freeform 36" o:spid="_x0000_s1028" style="position:absolute;left:5142;top:-81;width:1598;height:970;visibility:visible;mso-wrap-style:square;v-text-anchor:top" coordsize="1598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" path="m,970r1598,l1598,,,,,970xe" filled="f" strokeweight=".25pt">
                  <v:path arrowok="t" o:connecttype="custom" o:connectlocs="0,889;1598,889;1598,-81;0,-81;0,889" o:connectangles="0,0,0,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4410" w:type="dxa"/>
        <w:tblInd w:w="5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236"/>
        <w:gridCol w:w="2380"/>
      </w:tblGrid>
      <w:tr w:rsidR="00021D1C" w14:paraId="4C019C83" w14:textId="77777777" w:rsidTr="002C0F71">
        <w:tc>
          <w:tcPr>
            <w:tcW w:w="1794" w:type="dxa"/>
          </w:tcPr>
          <w:p w14:paraId="24C56638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Dibuat di</w:t>
            </w:r>
          </w:p>
        </w:tc>
        <w:tc>
          <w:tcPr>
            <w:tcW w:w="236" w:type="dxa"/>
          </w:tcPr>
          <w:p w14:paraId="43EF2E36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49CCAC7A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Cibinong</w:t>
            </w:r>
          </w:p>
        </w:tc>
      </w:tr>
      <w:tr w:rsidR="00021D1C" w14:paraId="74194AEC" w14:textId="77777777" w:rsidTr="002C0F71">
        <w:tc>
          <w:tcPr>
            <w:tcW w:w="1794" w:type="dxa"/>
          </w:tcPr>
          <w:p w14:paraId="74DE1F69" w14:textId="209D2860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Pada tanggal</w:t>
            </w:r>
          </w:p>
        </w:tc>
        <w:tc>
          <w:tcPr>
            <w:tcW w:w="236" w:type="dxa"/>
          </w:tcPr>
          <w:p w14:paraId="0867E679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2380" w:type="dxa"/>
          </w:tcPr>
          <w:p w14:paraId="15017605" w14:textId="77777777" w:rsidR="00086CFB" w:rsidRDefault="00086CFB" w:rsidP="00162003">
            <w:pPr>
              <w:pStyle w:val="ListParagraph"/>
              <w:spacing w:line="360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….. Januari 2024</w:t>
            </w:r>
          </w:p>
        </w:tc>
      </w:tr>
      <w:tr w:rsidR="00A66050" w14:paraId="35D16498" w14:textId="77777777" w:rsidTr="002C0F71">
        <w:trPr>
          <w:trHeight w:val="436"/>
        </w:trPr>
        <w:tc>
          <w:tcPr>
            <w:tcW w:w="4410" w:type="dxa"/>
            <w:gridSpan w:val="3"/>
          </w:tcPr>
          <w:p w14:paraId="2A73C175" w14:textId="3B8FB872" w:rsidR="00A66050" w:rsidRDefault="00A66050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Pembuat Pernyataan,</w:t>
            </w:r>
          </w:p>
        </w:tc>
      </w:tr>
      <w:tr w:rsidR="00086CFB" w14:paraId="734D56CF" w14:textId="77777777" w:rsidTr="002C0F71">
        <w:trPr>
          <w:trHeight w:val="1055"/>
        </w:trPr>
        <w:tc>
          <w:tcPr>
            <w:tcW w:w="4410" w:type="dxa"/>
            <w:gridSpan w:val="3"/>
          </w:tcPr>
          <w:p w14:paraId="3D0CF2CF" w14:textId="3CBB4C66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06C5DDD" w14:textId="77777777" w:rsidR="00467FE2" w:rsidRDefault="00467FE2" w:rsidP="007337F9">
            <w:pPr>
              <w:ind w:right="164"/>
              <w:rPr>
                <w:rFonts w:ascii="ArialMT" w:eastAsia="ArialMT" w:hAnsi="ArialMT" w:cs="ArialMT"/>
                <w:spacing w:val="1"/>
                <w:sz w:val="22"/>
                <w:szCs w:val="22"/>
              </w:rPr>
            </w:pPr>
          </w:p>
          <w:p w14:paraId="6F1C776E" w14:textId="54D6684E" w:rsidR="007337F9" w:rsidRDefault="007337F9" w:rsidP="007337F9">
            <w:pPr>
              <w:ind w:right="164"/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pacing w:val="1"/>
                <w:sz w:val="22"/>
                <w:szCs w:val="22"/>
              </w:rPr>
              <w:t>M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a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t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e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rai</w:t>
            </w:r>
          </w:p>
          <w:p w14:paraId="5BD0A12F" w14:textId="6848C3EC" w:rsidR="007337F9" w:rsidRDefault="007337F9" w:rsidP="007337F9">
            <w:pPr>
              <w:rPr>
                <w:rFonts w:ascii="ArialMT" w:eastAsia="ArialMT" w:hAnsi="ArialMT" w:cs="ArialMT"/>
                <w:sz w:val="24"/>
                <w:szCs w:val="24"/>
              </w:rPr>
            </w:pPr>
            <w:r>
              <w:rPr>
                <w:rFonts w:ascii="ArialMT" w:eastAsia="ArialMT" w:hAnsi="ArialMT" w:cs="ArialMT"/>
                <w:sz w:val="24"/>
                <w:szCs w:val="24"/>
              </w:rPr>
              <w:t>Rp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.10</w:t>
            </w:r>
            <w:r>
              <w:rPr>
                <w:rFonts w:ascii="ArialMT" w:eastAsia="ArialMT" w:hAnsi="ArialMT" w:cs="ArialMT"/>
                <w:spacing w:val="-2"/>
                <w:sz w:val="24"/>
                <w:szCs w:val="24"/>
              </w:rPr>
              <w:t>.</w:t>
            </w:r>
            <w:r>
              <w:rPr>
                <w:rFonts w:ascii="ArialMT" w:eastAsia="ArialMT" w:hAnsi="ArialMT" w:cs="ArialMT"/>
                <w:spacing w:val="1"/>
                <w:sz w:val="24"/>
                <w:szCs w:val="24"/>
              </w:rPr>
              <w:t>00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0</w:t>
            </w:r>
          </w:p>
          <w:p w14:paraId="34CBD600" w14:textId="77777777" w:rsidR="00086CFB" w:rsidRDefault="00086CFB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ADD9FEF" w14:textId="5098F9EB" w:rsidR="00086CFB" w:rsidRDefault="00467FE2" w:rsidP="004266B8">
            <w:pPr>
              <w:pStyle w:val="ListParagraph"/>
              <w:spacing w:line="359" w:lineRule="auto"/>
              <w:ind w:left="0" w:right="73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</w:t>
            </w:r>
            <w:r w:rsidR="002C0F7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………………………………)</w:t>
            </w:r>
          </w:p>
        </w:tc>
      </w:tr>
    </w:tbl>
    <w:p w14:paraId="402F711F" w14:textId="77777777" w:rsidR="00086CFB" w:rsidRPr="00086CFB" w:rsidRDefault="00086CFB" w:rsidP="00086CFB">
      <w:pPr>
        <w:spacing w:before="29" w:line="420" w:lineRule="exact"/>
        <w:ind w:right="7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0A250FB" w14:textId="77777777" w:rsidR="002E5864" w:rsidRDefault="002E5864">
      <w:pPr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  <w:szCs w:val="24"/>
        </w:rPr>
        <w:br w:type="page"/>
      </w:r>
    </w:p>
    <w:p w14:paraId="2AF62BA3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lastRenderedPageBreak/>
        <w:t>FORMULIR DAFTAR ISIAN KELENGKAPAN BERKAS ADMINISTRASI</w:t>
      </w:r>
    </w:p>
    <w:p w14:paraId="0E6783DF" w14:textId="77777777" w:rsid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CALON ANGGOTA PENGAWAS TPS</w:t>
      </w:r>
    </w:p>
    <w:p w14:paraId="05E86312" w14:textId="02E2A8B3" w:rsidR="00911DB8" w:rsidRPr="009065D7" w:rsidRDefault="00000000" w:rsidP="009065D7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2A36D7">
        <w:rPr>
          <w:rFonts w:ascii="Bookman Old Style" w:eastAsia="Bookman Old Style" w:hAnsi="Bookman Old Style" w:cs="Bookman Old Style"/>
          <w:b/>
          <w:bCs/>
          <w:sz w:val="24"/>
          <w:szCs w:val="24"/>
        </w:rPr>
        <w:t>DESA…………………………</w:t>
      </w:r>
    </w:p>
    <w:p w14:paraId="2773B0DE" w14:textId="77777777" w:rsidR="00930541" w:rsidRPr="00930541" w:rsidRDefault="00930541" w:rsidP="00930541">
      <w:pPr>
        <w:ind w:right="639"/>
        <w:jc w:val="center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</w:p>
    <w:tbl>
      <w:tblPr>
        <w:tblW w:w="9739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297"/>
        <w:gridCol w:w="6650"/>
      </w:tblGrid>
      <w:tr w:rsidR="00911DB8" w14:paraId="108BC01C" w14:textId="77777777" w:rsidTr="0045535F">
        <w:trPr>
          <w:trHeight w:hRule="exact" w:val="3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3F2D585F" w14:textId="77777777" w:rsidR="00911DB8" w:rsidRDefault="00000000" w:rsidP="00330ED0">
            <w:pPr>
              <w:spacing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Nomor Pendaftaran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9A3FC25" w14:textId="77777777" w:rsidR="00911DB8" w:rsidRDefault="00000000" w:rsidP="00330ED0">
            <w:pPr>
              <w:spacing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330CE3CB" w14:textId="743CAF8B" w:rsidR="00911DB8" w:rsidRDefault="005C45B4" w:rsidP="00330ED0">
            <w:pPr>
              <w:spacing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</w:t>
            </w:r>
            <w:r w:rsidR="001E5565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/Pokja.PTPS/CBN/0</w:t>
            </w:r>
            <w:r w:rsidR="00A70CD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/2024</w:t>
            </w:r>
          </w:p>
        </w:tc>
      </w:tr>
      <w:tr w:rsidR="00911DB8" w14:paraId="00912981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C55B216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Nama Pendaftar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E9DCD82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6E1D40F" w14:textId="44B13774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71F6EB78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5BF1FC79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Tempat &amp; tgl Lahir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D6F9A27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6D79BA8F" w14:textId="3FC32BF3" w:rsidR="00911DB8" w:rsidRDefault="0000000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</w:t>
            </w:r>
            <w:r w:rsidR="009C177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9C177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..</w:t>
            </w:r>
          </w:p>
        </w:tc>
      </w:tr>
      <w:tr w:rsidR="00911DB8" w14:paraId="1895A7CB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28B44D9C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Jenis Kelamin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8122C9F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5C468629" w14:textId="0B134785" w:rsidR="00911DB8" w:rsidRDefault="001F3EC0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Laki-laki/Perempuan</w:t>
            </w:r>
          </w:p>
        </w:tc>
      </w:tr>
      <w:tr w:rsidR="00911DB8" w14:paraId="4B0E71D4" w14:textId="77777777" w:rsidTr="0045535F">
        <w:trPr>
          <w:trHeight w:hRule="exact" w:val="4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4052C281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Alamat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1FCABB3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1553CDE4" w14:textId="3D79EC2F" w:rsidR="00911DB8" w:rsidRDefault="009C177B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…………………………………………………………………….</w:t>
            </w:r>
            <w:r w:rsidR="00945C1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11DB8" w14:paraId="3753C801" w14:textId="77777777" w:rsidTr="0045535F">
        <w:trPr>
          <w:trHeight w:hRule="exact" w:val="364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0431AF3B" w14:textId="77777777" w:rsidR="00911DB8" w:rsidRDefault="00000000" w:rsidP="00330ED0">
            <w:pPr>
              <w:spacing w:before="57" w:line="276" w:lineRule="auto"/>
              <w:ind w:left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Tgl Pendaftaran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11C1C6A" w14:textId="77777777" w:rsidR="00911DB8" w:rsidRDefault="00000000" w:rsidP="00330ED0">
            <w:pPr>
              <w:spacing w:before="57" w:line="276" w:lineRule="auto"/>
              <w:ind w:left="71" w:right="7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-1"/>
                <w:sz w:val="24"/>
                <w:szCs w:val="24"/>
              </w:rPr>
              <w:t>: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 w14:paraId="2E7AC7E7" w14:textId="68F7AB8B" w:rsidR="00911DB8" w:rsidRDefault="00F603B4" w:rsidP="00330ED0">
            <w:pPr>
              <w:spacing w:before="57" w:line="276" w:lineRule="auto"/>
              <w:ind w:left="10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……. Januari 2024</w:t>
            </w:r>
          </w:p>
        </w:tc>
      </w:tr>
    </w:tbl>
    <w:p w14:paraId="5F19E1A6" w14:textId="77777777" w:rsidR="00911DB8" w:rsidRDefault="00911DB8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6946"/>
        <w:gridCol w:w="928"/>
        <w:gridCol w:w="1057"/>
      </w:tblGrid>
      <w:tr w:rsidR="00911DB8" w14:paraId="474095F9" w14:textId="77777777" w:rsidTr="00CF2BA3">
        <w:trPr>
          <w:trHeight w:hRule="exact" w:val="293"/>
        </w:trPr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EF295DC" w14:textId="77777777" w:rsidR="00911DB8" w:rsidRPr="00751CB7" w:rsidRDefault="00911DB8" w:rsidP="00CF2BA3">
            <w:pPr>
              <w:spacing w:before="6" w:line="280" w:lineRule="exact"/>
              <w:jc w:val="center"/>
              <w:rPr>
                <w:sz w:val="22"/>
                <w:szCs w:val="22"/>
              </w:rPr>
            </w:pPr>
          </w:p>
          <w:p w14:paraId="3B6C231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</w:t>
            </w:r>
          </w:p>
        </w:tc>
        <w:tc>
          <w:tcPr>
            <w:tcW w:w="69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8B0119" w14:textId="77777777" w:rsidR="00911DB8" w:rsidRPr="00751CB7" w:rsidRDefault="00911DB8">
            <w:pPr>
              <w:spacing w:before="17" w:line="200" w:lineRule="exact"/>
              <w:rPr>
                <w:sz w:val="22"/>
                <w:szCs w:val="22"/>
              </w:rPr>
            </w:pPr>
          </w:p>
          <w:p w14:paraId="75B5EA74" w14:textId="77777777" w:rsidR="00911DB8" w:rsidRPr="00751CB7" w:rsidRDefault="00000000">
            <w:pPr>
              <w:ind w:left="2498" w:right="25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DOKUMEN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F06431" w14:textId="77777777" w:rsidR="00911DB8" w:rsidRPr="00751CB7" w:rsidRDefault="00000000">
            <w:pPr>
              <w:ind w:left="107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KELENGKAPAN</w:t>
            </w:r>
          </w:p>
        </w:tc>
      </w:tr>
      <w:tr w:rsidR="00911DB8" w14:paraId="7B94F6EE" w14:textId="77777777" w:rsidTr="00CF2BA3">
        <w:trPr>
          <w:trHeight w:hRule="exact" w:val="574"/>
        </w:trPr>
        <w:tc>
          <w:tcPr>
            <w:tcW w:w="5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5A0F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9BAC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04402" w14:textId="77777777" w:rsidR="00911DB8" w:rsidRPr="00751CB7" w:rsidRDefault="00000000">
            <w:pPr>
              <w:spacing w:line="280" w:lineRule="exact"/>
              <w:ind w:left="28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DCC07" w14:textId="77777777" w:rsidR="00911DB8" w:rsidRPr="00751CB7" w:rsidRDefault="00000000">
            <w:pPr>
              <w:spacing w:line="280" w:lineRule="exact"/>
              <w:ind w:left="184" w:right="183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</w:p>
          <w:p w14:paraId="56C91770" w14:textId="4E32143E" w:rsidR="00911DB8" w:rsidRPr="00751CB7" w:rsidRDefault="00111B98">
            <w:pPr>
              <w:spacing w:before="1" w:line="280" w:lineRule="exact"/>
              <w:ind w:left="305" w:right="304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Ada</w:t>
            </w:r>
          </w:p>
        </w:tc>
      </w:tr>
      <w:tr w:rsidR="00911DB8" w14:paraId="6CAD6F9F" w14:textId="77777777" w:rsidTr="00CF2BA3">
        <w:trPr>
          <w:trHeight w:hRule="exact" w:val="432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20119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0E0A4" w14:textId="77777777" w:rsidR="00911DB8" w:rsidRPr="00751CB7" w:rsidRDefault="00000000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Pendaftaran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D522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B663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3CD1BB0" w14:textId="77777777" w:rsidTr="00CF2BA3">
        <w:trPr>
          <w:trHeight w:hRule="exact" w:val="620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1B93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C17F" w14:textId="76B7DEDF" w:rsidR="00911DB8" w:rsidRPr="00751CB7" w:rsidRDefault="00000000" w:rsidP="00751CB7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copy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Kartu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Penduduk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(KTP)</w:t>
            </w:r>
            <w:r w:rsidRPr="00751CB7">
              <w:rPr>
                <w:rFonts w:ascii="Bookman Old Style" w:eastAsia="Bookman Old Style" w:hAnsi="Bookman Old Style" w:cs="Bookman Old Style"/>
                <w:spacing w:val="1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yang</w:t>
            </w:r>
            <w:r w:rsidRPr="00751CB7">
              <w:rPr>
                <w:rFonts w:ascii="Bookman Old Style" w:eastAsia="Bookman Old Style" w:hAnsi="Bookman Old Style" w:cs="Bookman Old Style"/>
                <w:spacing w:val="1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masih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berlaku;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EF8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692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B8817C1" w14:textId="77777777" w:rsidTr="00CF2BA3">
        <w:trPr>
          <w:trHeight w:hRule="exact" w:val="71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FCB7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C0CA" w14:textId="756DA448" w:rsidR="00911DB8" w:rsidRPr="00751CB7" w:rsidRDefault="00000000" w:rsidP="00751CB7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pas foto  setengah  badan  terbaru  ukuran  4  x  6</w:t>
            </w:r>
            <w:r w:rsid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sebanyak 2 (dua) lembar;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2C3B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B6ED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DE4BF1" w14:textId="77777777" w:rsidTr="00CF2BA3">
        <w:trPr>
          <w:trHeight w:hRule="exact" w:val="99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4254C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7BAE3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    copy    ijazah    pendidikan    terakhir    yang</w:t>
            </w:r>
          </w:p>
          <w:p w14:paraId="52696DFB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disahkan/dilegalisir oleh pejabat yang berwenang/</w:t>
            </w:r>
          </w:p>
          <w:p w14:paraId="31AD1605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fotocopy ijazah terakhir dengan menunjukkan ijazah asli;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7D8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A6D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7146BAC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41B1D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1B12" w14:textId="77777777" w:rsidR="00911DB8" w:rsidRPr="00751CB7" w:rsidRDefault="00000000">
            <w:pPr>
              <w:spacing w:line="28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Daftar Riwayat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Hidup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8557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0219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07564782" w14:textId="77777777" w:rsidTr="00CF2BA3">
        <w:trPr>
          <w:trHeight w:hRule="exact" w:val="97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3A7EF" w14:textId="77777777" w:rsidR="00911DB8" w:rsidRPr="00751CB7" w:rsidRDefault="00000000" w:rsidP="00CF2BA3">
            <w:pPr>
              <w:spacing w:line="280" w:lineRule="exact"/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f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E5ECF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  keterangan   sehat   jasmani,   rohani   dan</w:t>
            </w:r>
          </w:p>
          <w:p w14:paraId="5987DCA7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keterangan   bebas   narkoba   dari   rumah   sakit pemerintah termasuk puskesmas.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8C80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DF0A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BB88AAF" w14:textId="77777777" w:rsidTr="00CF2BA3">
        <w:trPr>
          <w:trHeight w:hRule="exact" w:val="43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1FDFA" w14:textId="77777777" w:rsidR="00911DB8" w:rsidRPr="00751CB7" w:rsidRDefault="00000000" w:rsidP="00CF2BA3">
            <w:pPr>
              <w:ind w:left="10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918B1" w14:textId="77777777" w:rsidR="00911DB8" w:rsidRPr="00751CB7" w:rsidRDefault="00000000" w:rsidP="00751CB7">
            <w:pPr>
              <w:spacing w:line="280" w:lineRule="exact"/>
              <w:ind w:left="102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 pernyataan bermatrai 10.000 yang memuat: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12F8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597AC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1AC76304" w14:textId="77777777" w:rsidTr="00CF2BA3">
        <w:trPr>
          <w:trHeight w:hRule="exact" w:val="85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3650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973A1" w14:textId="77777777" w:rsidR="00911DB8" w:rsidRPr="00751CB7" w:rsidRDefault="00000000">
            <w:pPr>
              <w:spacing w:line="280" w:lineRule="exact"/>
              <w:ind w:left="520" w:right="61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Setia</w:t>
            </w:r>
            <w:r w:rsidRPr="00751CB7">
              <w:rPr>
                <w:rFonts w:ascii="Bookman Old Style" w:eastAsia="Bookman Old Style" w:hAnsi="Bookman Old Style" w:cs="Bookman Old Style"/>
                <w:spacing w:val="76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kepada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Pancasila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sebagai</w:t>
            </w:r>
            <w:r w:rsidRPr="00751CB7">
              <w:rPr>
                <w:rFonts w:ascii="Bookman Old Style" w:eastAsia="Bookman Old Style" w:hAnsi="Bookman Old Style" w:cs="Bookman Old Style"/>
                <w:spacing w:val="7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Dasar</w:t>
            </w:r>
            <w:r w:rsidRPr="00751CB7">
              <w:rPr>
                <w:rFonts w:ascii="Bookman Old Style" w:eastAsia="Bookman Old Style" w:hAnsi="Bookman Old Style" w:cs="Bookman Old Style"/>
                <w:spacing w:val="7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Negara, UUD</w:t>
            </w:r>
            <w:r w:rsidRPr="00751CB7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1945,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-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cita</w:t>
            </w:r>
            <w:r w:rsidRPr="00751CB7">
              <w:rPr>
                <w:rFonts w:ascii="Bookman Old Style" w:eastAsia="Bookman Old Style" w:hAnsi="Bookman Old Style" w:cs="Bookman Old Style"/>
                <w:spacing w:val="-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Proklamasi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17</w:t>
            </w:r>
            <w:r w:rsidRPr="00751CB7">
              <w:rPr>
                <w:rFonts w:ascii="Bookman Old Style" w:eastAsia="Bookman Old Style" w:hAnsi="Bookman Old Style" w:cs="Bookman Old Style"/>
                <w:spacing w:val="-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gusutus</w:t>
            </w:r>
          </w:p>
          <w:p w14:paraId="7EA5B5C9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1945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BD91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4A8AB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661EC758" w14:textId="77777777" w:rsidTr="00CF2BA3">
        <w:trPr>
          <w:trHeight w:hRule="exact" w:val="855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E6173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D602F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2)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Sehat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jasmani,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roh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ni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dan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bebas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dari</w:t>
            </w:r>
            <w:r w:rsidRPr="00751CB7">
              <w:rPr>
                <w:rFonts w:ascii="Bookman Old Style" w:eastAsia="Bookman Old Style" w:hAnsi="Bookman Old Style" w:cs="Bookman Old Style"/>
                <w:spacing w:val="2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n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arkotika</w:t>
            </w:r>
          </w:p>
          <w:p w14:paraId="0D3F91AA" w14:textId="77777777" w:rsidR="00911DB8" w:rsidRPr="00751CB7" w:rsidRDefault="00000000">
            <w:pPr>
              <w:spacing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(jika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751CB7">
              <w:rPr>
                <w:rFonts w:ascii="Bookman Old Style" w:eastAsia="Bookman Old Style" w:hAnsi="Bookman Old Style" w:cs="Bookman Old Style"/>
                <w:spacing w:val="5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keteran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g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hasil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pemeriks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</w:t>
            </w:r>
            <w:r w:rsidRPr="00751CB7">
              <w:rPr>
                <w:rFonts w:ascii="Bookman Old Style" w:eastAsia="Bookman Old Style" w:hAnsi="Bookman Old Style" w:cs="Bookman Old Style"/>
                <w:spacing w:val="5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</w:p>
          <w:p w14:paraId="5AC3EF23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tersedia);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9FD6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A997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7763C7C" w14:textId="77777777" w:rsidTr="00CF2BA3">
        <w:trPr>
          <w:trHeight w:hRule="exact" w:val="85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255A2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BF973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3)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751CB7">
              <w:rPr>
                <w:rFonts w:ascii="Bookman Old Style" w:eastAsia="Bookman Old Style" w:hAnsi="Bookman Old Style" w:cs="Bookman Old Style"/>
                <w:spacing w:val="52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menjadi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anggota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Partai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Politik</w:t>
            </w:r>
            <w:r w:rsidRPr="00751CB7">
              <w:rPr>
                <w:rFonts w:ascii="Bookman Old Style" w:eastAsia="Bookman Old Style" w:hAnsi="Bookman Old Style" w:cs="Bookman Old Style"/>
                <w:spacing w:val="5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 w:rsidRPr="00751CB7"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e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kurang-</w:t>
            </w:r>
          </w:p>
          <w:p w14:paraId="7F0D8332" w14:textId="77777777" w:rsidR="00911DB8" w:rsidRPr="00751CB7" w:rsidRDefault="00000000">
            <w:pPr>
              <w:spacing w:before="3" w:line="280" w:lineRule="exact"/>
              <w:ind w:left="520" w:right="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kurangnya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dalam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j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angka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waktu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</w:t>
            </w:r>
            <w:r w:rsidRPr="00751CB7">
              <w:rPr>
                <w:rFonts w:ascii="Bookman Old Style" w:eastAsia="Bookman Old Style" w:hAnsi="Bookman Old Style" w:cs="Bookman Old Style"/>
                <w:spacing w:val="49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(li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m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a)</w:t>
            </w:r>
            <w:r w:rsidRPr="00751CB7">
              <w:rPr>
                <w:rFonts w:ascii="Bookman Old Style" w:eastAsia="Bookman Old Style" w:hAnsi="Bookman Old Style" w:cs="Bookman Old Style"/>
                <w:spacing w:val="50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tahun terakhir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F0DE0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15D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31DBD2B3" w14:textId="77777777" w:rsidTr="00CF2BA3">
        <w:trPr>
          <w:trHeight w:hRule="exact" w:val="571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2C3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817C" w14:textId="77777777" w:rsidR="00911DB8" w:rsidRPr="00751CB7" w:rsidRDefault="00000000">
            <w:pPr>
              <w:spacing w:line="280" w:lineRule="exact"/>
              <w:ind w:left="520" w:right="61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4)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Tidak</w:t>
            </w:r>
            <w:r w:rsidRPr="00751CB7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pernah</w:t>
            </w:r>
            <w:r w:rsidRPr="00751CB7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dipid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na</w:t>
            </w:r>
            <w:r w:rsidRPr="00751CB7">
              <w:rPr>
                <w:rFonts w:ascii="Bookman Old Style" w:eastAsia="Bookman Old Style" w:hAnsi="Bookman Old Style" w:cs="Bookman Old Style"/>
                <w:spacing w:val="8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penjara</w:t>
            </w:r>
            <w:r w:rsidRPr="00751CB7">
              <w:rPr>
                <w:rFonts w:ascii="Bookman Old Style" w:eastAsia="Bookman Old Style" w:hAnsi="Bookman Old Style" w:cs="Bookman Old Style"/>
                <w:spacing w:val="7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</w:t>
            </w:r>
            <w:r w:rsidRPr="00751CB7">
              <w:rPr>
                <w:rFonts w:ascii="Bookman Old Style" w:eastAsia="Bookman Old Style" w:hAnsi="Bookman Old Style" w:cs="Bookman Old Style"/>
                <w:spacing w:val="10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ncaman hukuman 5 (lima) tahun atau lebih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34D89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2524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5795056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EF37E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01A23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5)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Bersedia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bekerja penuh waktu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7AA1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564D1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7F07BDD4" w14:textId="77777777" w:rsidTr="00CF2BA3">
        <w:trPr>
          <w:trHeight w:hRule="exact" w:val="293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BC5BD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BCFA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6)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surat</w:t>
            </w:r>
            <w:r w:rsidRPr="00751CB7"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pernyataan bebas narkoba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78A13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8F124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486073E5" w14:textId="77777777" w:rsidTr="00CF2BA3">
        <w:trPr>
          <w:trHeight w:hRule="exact" w:val="113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A605B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F6418" w14:textId="77777777" w:rsidR="00911DB8" w:rsidRPr="00751CB7" w:rsidRDefault="00000000">
            <w:pPr>
              <w:tabs>
                <w:tab w:val="left" w:pos="4100"/>
              </w:tabs>
              <w:spacing w:line="280" w:lineRule="exact"/>
              <w:ind w:left="520" w:right="60" w:hanging="360"/>
              <w:jc w:val="both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7)</w:t>
            </w:r>
            <w:r w:rsidRPr="00751CB7">
              <w:rPr>
                <w:rFonts w:ascii="Bookman Old Style" w:eastAsia="Bookman Old Style" w:hAnsi="Bookman Old Style" w:cs="Bookman Old Style"/>
                <w:spacing w:val="41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Kesediaan   untuk   tidak   menduduki   jabatan politik, jabatan di pemerintahan dan jabatan di BUMN/BUMD/BUMDes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ab/>
              <w:t>selama         masa</w:t>
            </w:r>
          </w:p>
          <w:p w14:paraId="134FA8D0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keanggotaan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C00F6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CF8F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  <w:tr w:rsidR="00911DB8" w14:paraId="288017C4" w14:textId="77777777" w:rsidTr="00CF2BA3">
        <w:trPr>
          <w:trHeight w:hRule="exact" w:val="574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F4F4" w14:textId="77777777" w:rsidR="00911DB8" w:rsidRPr="00751CB7" w:rsidRDefault="00911DB8" w:rsidP="00CF2B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40989" w14:textId="77777777" w:rsidR="00911DB8" w:rsidRPr="00751CB7" w:rsidRDefault="00000000">
            <w:pPr>
              <w:spacing w:line="280" w:lineRule="exact"/>
              <w:ind w:left="1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8)</w:t>
            </w:r>
            <w:r w:rsidRPr="00751CB7">
              <w:rPr>
                <w:rFonts w:ascii="Bookman Old Style" w:eastAsia="Bookman Old Style" w:hAnsi="Bookman Old Style" w:cs="Bookman Old Style"/>
                <w:spacing w:val="63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Tidak </w:t>
            </w:r>
            <w:r w:rsidRPr="00751CB7">
              <w:rPr>
                <w:rFonts w:ascii="Bookman Old Style" w:eastAsia="Bookman Old Style" w:hAnsi="Bookman Old Style" w:cs="Bookman Old Style"/>
                <w:spacing w:val="35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berada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dal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a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m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satu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ikatan </w:t>
            </w:r>
            <w:r w:rsidRPr="00751CB7">
              <w:rPr>
                <w:rFonts w:ascii="Bookman Old Style" w:eastAsia="Bookman Old Style" w:hAnsi="Bookman Old Style" w:cs="Bookman Old Style"/>
                <w:spacing w:val="34"/>
                <w:sz w:val="22"/>
                <w:szCs w:val="22"/>
              </w:rPr>
              <w:t xml:space="preserve"> 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 w:rsidRPr="00751CB7"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r</w:t>
            </w: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kawinan</w:t>
            </w:r>
          </w:p>
          <w:p w14:paraId="1D0E9EE5" w14:textId="77777777" w:rsidR="00911DB8" w:rsidRPr="00751CB7" w:rsidRDefault="00000000">
            <w:pPr>
              <w:spacing w:before="1" w:line="280" w:lineRule="exact"/>
              <w:ind w:left="5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51CB7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dengan sesama penyelenggara pemilu</w:t>
            </w:r>
          </w:p>
        </w:tc>
        <w:tc>
          <w:tcPr>
            <w:tcW w:w="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26DAA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EE9E" w14:textId="77777777" w:rsidR="00911DB8" w:rsidRPr="00751CB7" w:rsidRDefault="00911DB8">
            <w:pPr>
              <w:rPr>
                <w:sz w:val="22"/>
                <w:szCs w:val="22"/>
              </w:rPr>
            </w:pPr>
          </w:p>
        </w:tc>
      </w:tr>
    </w:tbl>
    <w:p w14:paraId="3CAAF15F" w14:textId="77777777" w:rsidR="00E53A75" w:rsidRDefault="00E53A75"/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2"/>
        <w:gridCol w:w="4820"/>
      </w:tblGrid>
      <w:tr w:rsidR="00E53A75" w14:paraId="3FC3903C" w14:textId="77777777" w:rsidTr="0052152F">
        <w:trPr>
          <w:trHeight w:val="1217"/>
        </w:trPr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14:paraId="2104C7D0" w14:textId="77777777" w:rsidR="00E53A75" w:rsidRDefault="00E53A75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Pendaftar</w:t>
            </w:r>
          </w:p>
          <w:p w14:paraId="5B6B0215" w14:textId="77777777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31E0372" w14:textId="603BD6A0" w:rsidR="0094779D" w:rsidRDefault="0094779D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2A5AF7C" w14:textId="77777777" w:rsidR="0052152F" w:rsidRDefault="0052152F" w:rsidP="0052152F">
            <w:pPr>
              <w:spacing w:line="24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4FAA83A" w14:textId="6FE6DE4E" w:rsidR="0094779D" w:rsidRDefault="0094779D" w:rsidP="00CA3B7E">
            <w:pPr>
              <w:spacing w:line="240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18538E" w14:textId="77777777" w:rsidR="00457E28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Ketua Panwaslu</w:t>
            </w:r>
            <w:r>
              <w:rPr>
                <w:rFonts w:ascii="Bookman Old Style" w:eastAsia="Bookman Old Style" w:hAnsi="Bookman Old Style" w:cs="Bookman Old Style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Kecamatan</w:t>
            </w:r>
            <w:r w:rsidR="00457E28"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/</w:t>
            </w:r>
          </w:p>
          <w:p w14:paraId="17AADEE4" w14:textId="60EE96B4" w:rsidR="00E53A75" w:rsidRDefault="00E53A75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position w:val="1"/>
                <w:sz w:val="24"/>
                <w:szCs w:val="24"/>
              </w:rPr>
              <w:t>yang</w:t>
            </w:r>
            <w:r w:rsidR="00DA5910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mewakili</w:t>
            </w:r>
          </w:p>
          <w:p w14:paraId="56D34BA6" w14:textId="594A0F72" w:rsidR="0094779D" w:rsidRDefault="0094779D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93F7BBB" w14:textId="77777777" w:rsidR="0052152F" w:rsidRPr="0094779D" w:rsidRDefault="0052152F" w:rsidP="0052152F">
            <w:pPr>
              <w:spacing w:line="240" w:lineRule="exact"/>
              <w:ind w:right="8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03F1989" w14:textId="77777777" w:rsidR="0094779D" w:rsidRDefault="0094779D" w:rsidP="00DA5910">
            <w:pPr>
              <w:spacing w:line="240" w:lineRule="exact"/>
              <w:ind w:right="8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(………………………………….)</w:t>
            </w:r>
          </w:p>
        </w:tc>
      </w:tr>
    </w:tbl>
    <w:p w14:paraId="63BB0127" w14:textId="07373694" w:rsidR="00911DB8" w:rsidRDefault="00911DB8" w:rsidP="00F15E71">
      <w:pPr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911DB8" w:rsidSect="007D44A7">
      <w:footerReference w:type="default" r:id="rId8"/>
      <w:pgSz w:w="11920" w:h="18720"/>
      <w:pgMar w:top="1135" w:right="1080" w:bottom="284" w:left="13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108C" w14:textId="77777777" w:rsidR="009F2B21" w:rsidRDefault="009F2B21">
      <w:r>
        <w:separator/>
      </w:r>
    </w:p>
  </w:endnote>
  <w:endnote w:type="continuationSeparator" w:id="0">
    <w:p w14:paraId="463B253F" w14:textId="77777777" w:rsidR="009F2B21" w:rsidRDefault="009F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F194" w14:textId="77777777" w:rsidR="00911DB8" w:rsidRDefault="00000000">
    <w:pPr>
      <w:spacing w:line="200" w:lineRule="exact"/>
    </w:pPr>
    <w:r>
      <w:pict w14:anchorId="70D6FE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0.3pt;margin-top:873.9pt;width:15.3pt;height:13.05pt;z-index:-3746;mso-position-horizontal-relative:page;mso-position-vertical-relative:page" filled="f" stroked="f">
          <v:textbox style="mso-next-textbox:#_x0000_s1026" inset="0,0,0,0">
            <w:txbxContent>
              <w:p w14:paraId="7984F90E" w14:textId="46E3A61C" w:rsidR="00911DB8" w:rsidRDefault="00911DB8" w:rsidP="00040A85">
                <w:pPr>
                  <w:spacing w:line="240" w:lineRule="exac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1EE9" w14:textId="77777777" w:rsidR="00911DB8" w:rsidRDefault="00000000">
    <w:pPr>
      <w:spacing w:line="200" w:lineRule="exact"/>
    </w:pPr>
    <w:r>
      <w:pict w14:anchorId="02F484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95pt;margin-top:874.4pt;width:15.3pt;height:13.05pt;z-index:-3745;mso-position-horizontal-relative:page;mso-position-vertical-relative:page" filled="f" stroked="f">
          <v:textbox style="mso-next-textbox:#_x0000_s1025" inset="0,0,0,0">
            <w:txbxContent>
              <w:p w14:paraId="07AC4AFA" w14:textId="7D62C3F4" w:rsidR="00911DB8" w:rsidRDefault="00911DB8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8C24" w14:textId="77777777" w:rsidR="009F2B21" w:rsidRDefault="009F2B21">
      <w:r>
        <w:separator/>
      </w:r>
    </w:p>
  </w:footnote>
  <w:footnote w:type="continuationSeparator" w:id="0">
    <w:p w14:paraId="29B5EE2B" w14:textId="77777777" w:rsidR="009F2B21" w:rsidRDefault="009F2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00F"/>
    <w:multiLevelType w:val="hybridMultilevel"/>
    <w:tmpl w:val="B2F01D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22D29"/>
    <w:multiLevelType w:val="hybridMultilevel"/>
    <w:tmpl w:val="9800C6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A4A7F"/>
    <w:multiLevelType w:val="hybridMultilevel"/>
    <w:tmpl w:val="4C4EDA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069BC"/>
    <w:multiLevelType w:val="hybridMultilevel"/>
    <w:tmpl w:val="61488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E30C3"/>
    <w:multiLevelType w:val="hybridMultilevel"/>
    <w:tmpl w:val="E8A49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40D3F"/>
    <w:multiLevelType w:val="multilevel"/>
    <w:tmpl w:val="95E27A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6554DF"/>
    <w:multiLevelType w:val="hybridMultilevel"/>
    <w:tmpl w:val="914C9D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33F55"/>
    <w:multiLevelType w:val="hybridMultilevel"/>
    <w:tmpl w:val="C0643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02301"/>
    <w:multiLevelType w:val="hybridMultilevel"/>
    <w:tmpl w:val="0CCAEC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AC15D2"/>
    <w:multiLevelType w:val="hybridMultilevel"/>
    <w:tmpl w:val="782230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AC6D05"/>
    <w:multiLevelType w:val="hybridMultilevel"/>
    <w:tmpl w:val="2CA63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211074"/>
    <w:multiLevelType w:val="hybridMultilevel"/>
    <w:tmpl w:val="E788F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89726E"/>
    <w:multiLevelType w:val="hybridMultilevel"/>
    <w:tmpl w:val="51C0B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13542"/>
    <w:multiLevelType w:val="hybridMultilevel"/>
    <w:tmpl w:val="A34AD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2868">
    <w:abstractNumId w:val="5"/>
  </w:num>
  <w:num w:numId="2" w16cid:durableId="1184248777">
    <w:abstractNumId w:val="11"/>
  </w:num>
  <w:num w:numId="3" w16cid:durableId="1816678821">
    <w:abstractNumId w:val="10"/>
  </w:num>
  <w:num w:numId="4" w16cid:durableId="1180967474">
    <w:abstractNumId w:val="0"/>
  </w:num>
  <w:num w:numId="5" w16cid:durableId="545333073">
    <w:abstractNumId w:val="6"/>
  </w:num>
  <w:num w:numId="6" w16cid:durableId="440497033">
    <w:abstractNumId w:val="1"/>
  </w:num>
  <w:num w:numId="7" w16cid:durableId="330719695">
    <w:abstractNumId w:val="2"/>
  </w:num>
  <w:num w:numId="8" w16cid:durableId="1710106694">
    <w:abstractNumId w:val="8"/>
  </w:num>
  <w:num w:numId="9" w16cid:durableId="131021874">
    <w:abstractNumId w:val="3"/>
  </w:num>
  <w:num w:numId="10" w16cid:durableId="1016271757">
    <w:abstractNumId w:val="9"/>
  </w:num>
  <w:num w:numId="11" w16cid:durableId="579952599">
    <w:abstractNumId w:val="13"/>
  </w:num>
  <w:num w:numId="12" w16cid:durableId="244385237">
    <w:abstractNumId w:val="12"/>
  </w:num>
  <w:num w:numId="13" w16cid:durableId="94794664">
    <w:abstractNumId w:val="7"/>
  </w:num>
  <w:num w:numId="14" w16cid:durableId="1708408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B8"/>
    <w:rsid w:val="000129A0"/>
    <w:rsid w:val="00021D1C"/>
    <w:rsid w:val="000331B5"/>
    <w:rsid w:val="0003714B"/>
    <w:rsid w:val="00040A85"/>
    <w:rsid w:val="000426C2"/>
    <w:rsid w:val="00086CFB"/>
    <w:rsid w:val="000A7367"/>
    <w:rsid w:val="000B5B0F"/>
    <w:rsid w:val="000C500A"/>
    <w:rsid w:val="000D27EE"/>
    <w:rsid w:val="000E12A5"/>
    <w:rsid w:val="00111402"/>
    <w:rsid w:val="00111B98"/>
    <w:rsid w:val="00154B91"/>
    <w:rsid w:val="00162003"/>
    <w:rsid w:val="00190A4A"/>
    <w:rsid w:val="001A5601"/>
    <w:rsid w:val="001C2FF3"/>
    <w:rsid w:val="001D3F0B"/>
    <w:rsid w:val="001E5565"/>
    <w:rsid w:val="001F3EC0"/>
    <w:rsid w:val="0020512C"/>
    <w:rsid w:val="00216383"/>
    <w:rsid w:val="00222071"/>
    <w:rsid w:val="00230701"/>
    <w:rsid w:val="00252FBE"/>
    <w:rsid w:val="00265051"/>
    <w:rsid w:val="00274BB2"/>
    <w:rsid w:val="00285B67"/>
    <w:rsid w:val="002961D6"/>
    <w:rsid w:val="002A1B8D"/>
    <w:rsid w:val="002A36D7"/>
    <w:rsid w:val="002A4636"/>
    <w:rsid w:val="002B3936"/>
    <w:rsid w:val="002B7D9D"/>
    <w:rsid w:val="002C0F71"/>
    <w:rsid w:val="002D594C"/>
    <w:rsid w:val="002D6543"/>
    <w:rsid w:val="002E5864"/>
    <w:rsid w:val="00303814"/>
    <w:rsid w:val="00304E13"/>
    <w:rsid w:val="00311833"/>
    <w:rsid w:val="0031300A"/>
    <w:rsid w:val="00330ED0"/>
    <w:rsid w:val="00332D8C"/>
    <w:rsid w:val="003379B4"/>
    <w:rsid w:val="00340165"/>
    <w:rsid w:val="00351FCD"/>
    <w:rsid w:val="00362BEE"/>
    <w:rsid w:val="00374C6A"/>
    <w:rsid w:val="003B1542"/>
    <w:rsid w:val="003C366C"/>
    <w:rsid w:val="003C7192"/>
    <w:rsid w:val="003D15CE"/>
    <w:rsid w:val="003F3582"/>
    <w:rsid w:val="003F3690"/>
    <w:rsid w:val="004050BB"/>
    <w:rsid w:val="004323C3"/>
    <w:rsid w:val="00441721"/>
    <w:rsid w:val="00441BB9"/>
    <w:rsid w:val="0045535F"/>
    <w:rsid w:val="00457E28"/>
    <w:rsid w:val="00467FE2"/>
    <w:rsid w:val="0047404B"/>
    <w:rsid w:val="00476377"/>
    <w:rsid w:val="004947BA"/>
    <w:rsid w:val="004D0023"/>
    <w:rsid w:val="004D26DE"/>
    <w:rsid w:val="004F2F12"/>
    <w:rsid w:val="004F31C1"/>
    <w:rsid w:val="00505A83"/>
    <w:rsid w:val="00507C8F"/>
    <w:rsid w:val="0052152F"/>
    <w:rsid w:val="005451C1"/>
    <w:rsid w:val="00562576"/>
    <w:rsid w:val="0059666D"/>
    <w:rsid w:val="005B6751"/>
    <w:rsid w:val="005C45B4"/>
    <w:rsid w:val="005D0F8B"/>
    <w:rsid w:val="005D4D88"/>
    <w:rsid w:val="005E4B2B"/>
    <w:rsid w:val="00607CD9"/>
    <w:rsid w:val="0063508B"/>
    <w:rsid w:val="00650EA0"/>
    <w:rsid w:val="00682003"/>
    <w:rsid w:val="0068794D"/>
    <w:rsid w:val="006919D2"/>
    <w:rsid w:val="00696E2D"/>
    <w:rsid w:val="006A093E"/>
    <w:rsid w:val="006A5FBA"/>
    <w:rsid w:val="006D028B"/>
    <w:rsid w:val="006E2C62"/>
    <w:rsid w:val="00703C09"/>
    <w:rsid w:val="007127CE"/>
    <w:rsid w:val="007337F9"/>
    <w:rsid w:val="00737926"/>
    <w:rsid w:val="00751939"/>
    <w:rsid w:val="00751CB7"/>
    <w:rsid w:val="007546B3"/>
    <w:rsid w:val="007A225F"/>
    <w:rsid w:val="007D44A7"/>
    <w:rsid w:val="007E18C7"/>
    <w:rsid w:val="007E1F8F"/>
    <w:rsid w:val="007E6F67"/>
    <w:rsid w:val="0081278C"/>
    <w:rsid w:val="008414EB"/>
    <w:rsid w:val="00847805"/>
    <w:rsid w:val="00847D1F"/>
    <w:rsid w:val="00857201"/>
    <w:rsid w:val="00874240"/>
    <w:rsid w:val="0089750D"/>
    <w:rsid w:val="008A2D4D"/>
    <w:rsid w:val="008A4DCF"/>
    <w:rsid w:val="008D2237"/>
    <w:rsid w:val="008E7A7C"/>
    <w:rsid w:val="008F7C9A"/>
    <w:rsid w:val="009065D7"/>
    <w:rsid w:val="00911DB8"/>
    <w:rsid w:val="00920791"/>
    <w:rsid w:val="00930541"/>
    <w:rsid w:val="00945C1B"/>
    <w:rsid w:val="00946D43"/>
    <w:rsid w:val="0094779D"/>
    <w:rsid w:val="0098173F"/>
    <w:rsid w:val="009B0592"/>
    <w:rsid w:val="009C177B"/>
    <w:rsid w:val="009C2CBD"/>
    <w:rsid w:val="009C57F0"/>
    <w:rsid w:val="009F2B21"/>
    <w:rsid w:val="00A258DB"/>
    <w:rsid w:val="00A415B3"/>
    <w:rsid w:val="00A66050"/>
    <w:rsid w:val="00A70CDF"/>
    <w:rsid w:val="00A73443"/>
    <w:rsid w:val="00AA472E"/>
    <w:rsid w:val="00AB18D1"/>
    <w:rsid w:val="00AB4A53"/>
    <w:rsid w:val="00AD6ECC"/>
    <w:rsid w:val="00AF4A4F"/>
    <w:rsid w:val="00B057BE"/>
    <w:rsid w:val="00B45EA4"/>
    <w:rsid w:val="00B46A2F"/>
    <w:rsid w:val="00B6192A"/>
    <w:rsid w:val="00B6524D"/>
    <w:rsid w:val="00B80584"/>
    <w:rsid w:val="00BA4BB1"/>
    <w:rsid w:val="00C0021E"/>
    <w:rsid w:val="00C1487D"/>
    <w:rsid w:val="00C41D23"/>
    <w:rsid w:val="00C4276B"/>
    <w:rsid w:val="00C50239"/>
    <w:rsid w:val="00C619A4"/>
    <w:rsid w:val="00C71AA8"/>
    <w:rsid w:val="00C95E19"/>
    <w:rsid w:val="00CA3B7E"/>
    <w:rsid w:val="00CC7CAF"/>
    <w:rsid w:val="00CE71E8"/>
    <w:rsid w:val="00CF2BA3"/>
    <w:rsid w:val="00CF6A09"/>
    <w:rsid w:val="00D1434A"/>
    <w:rsid w:val="00D16957"/>
    <w:rsid w:val="00D256A1"/>
    <w:rsid w:val="00D463AA"/>
    <w:rsid w:val="00D747DD"/>
    <w:rsid w:val="00DA067F"/>
    <w:rsid w:val="00DA137B"/>
    <w:rsid w:val="00DA5910"/>
    <w:rsid w:val="00DB3F3D"/>
    <w:rsid w:val="00DF75BC"/>
    <w:rsid w:val="00E00B1F"/>
    <w:rsid w:val="00E12400"/>
    <w:rsid w:val="00E126B4"/>
    <w:rsid w:val="00E17D26"/>
    <w:rsid w:val="00E240CF"/>
    <w:rsid w:val="00E53A75"/>
    <w:rsid w:val="00E55068"/>
    <w:rsid w:val="00E63FB5"/>
    <w:rsid w:val="00E76679"/>
    <w:rsid w:val="00E90D88"/>
    <w:rsid w:val="00EE79CE"/>
    <w:rsid w:val="00EF4FFB"/>
    <w:rsid w:val="00F03E94"/>
    <w:rsid w:val="00F06CD3"/>
    <w:rsid w:val="00F1559C"/>
    <w:rsid w:val="00F15E71"/>
    <w:rsid w:val="00F30FBF"/>
    <w:rsid w:val="00F42703"/>
    <w:rsid w:val="00F603B4"/>
    <w:rsid w:val="00FC0B71"/>
    <w:rsid w:val="00FD2D4E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55CE"/>
  <w15:docId w15:val="{9E2236F1-1C1C-429F-9BDD-1DADEDD8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E8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AF4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85"/>
  </w:style>
  <w:style w:type="paragraph" w:styleId="Footer">
    <w:name w:val="footer"/>
    <w:basedOn w:val="Normal"/>
    <w:link w:val="FooterChar"/>
    <w:uiPriority w:val="99"/>
    <w:unhideWhenUsed/>
    <w:rsid w:val="0004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apeprustandi</cp:lastModifiedBy>
  <cp:revision>201</cp:revision>
  <cp:lastPrinted>2023-12-25T10:29:00Z</cp:lastPrinted>
  <dcterms:created xsi:type="dcterms:W3CDTF">2023-12-23T12:51:00Z</dcterms:created>
  <dcterms:modified xsi:type="dcterms:W3CDTF">2023-12-26T08:32:00Z</dcterms:modified>
</cp:coreProperties>
</file>