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FACE4" w14:textId="77777777" w:rsidR="00B057BE" w:rsidRDefault="00000000" w:rsidP="00B057BE">
      <w:pPr>
        <w:spacing w:before="26" w:line="360" w:lineRule="auto"/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  <w:r w:rsidRPr="00111402">
        <w:rPr>
          <w:rFonts w:ascii="Bookman Old Style" w:eastAsia="Bookman Old Style" w:hAnsi="Bookman Old Style" w:cs="Bookman Old Style"/>
          <w:b/>
          <w:bCs/>
          <w:sz w:val="24"/>
          <w:szCs w:val="24"/>
        </w:rPr>
        <w:t>SURAT PENDAFTARAN SEBAGAI CALON ANGGOTA</w:t>
      </w:r>
      <w:r w:rsidRPr="00111402">
        <w:rPr>
          <w:rFonts w:ascii="Bookman Old Style" w:eastAsia="Bookman Old Style" w:hAnsi="Bookman Old Style" w:cs="Bookman Old Style"/>
          <w:b/>
          <w:bCs/>
          <w:spacing w:val="1"/>
          <w:sz w:val="24"/>
          <w:szCs w:val="24"/>
        </w:rPr>
        <w:t xml:space="preserve"> </w:t>
      </w:r>
      <w:r w:rsidRPr="00111402">
        <w:rPr>
          <w:rFonts w:ascii="Bookman Old Style" w:eastAsia="Bookman Old Style" w:hAnsi="Bookman Old Style" w:cs="Bookman Old Style"/>
          <w:b/>
          <w:bCs/>
          <w:sz w:val="24"/>
          <w:szCs w:val="24"/>
        </w:rPr>
        <w:t>PENGAWAS TPS</w:t>
      </w:r>
    </w:p>
    <w:p w14:paraId="1A39DD9A" w14:textId="0D0C81B3" w:rsidR="00AF4A4F" w:rsidRDefault="00000000" w:rsidP="00AF4A4F">
      <w:pPr>
        <w:spacing w:before="26" w:line="360" w:lineRule="auto"/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  <w:r w:rsidRPr="00111402">
        <w:rPr>
          <w:rFonts w:ascii="Bookman Old Style" w:eastAsia="Bookman Old Style" w:hAnsi="Bookman Old Style" w:cs="Bookman Old Style"/>
          <w:b/>
          <w:bCs/>
          <w:sz w:val="24"/>
          <w:szCs w:val="24"/>
        </w:rPr>
        <w:t>NO</w:t>
      </w:r>
      <w:r w:rsidR="00D463AA">
        <w:rPr>
          <w:rFonts w:ascii="Bookman Old Style" w:eastAsia="Bookman Old Style" w:hAnsi="Bookman Old Style" w:cs="Bookman Old Style"/>
          <w:b/>
          <w:bCs/>
          <w:sz w:val="24"/>
          <w:szCs w:val="24"/>
        </w:rPr>
        <w:t xml:space="preserve"> .</w:t>
      </w:r>
      <w:r w:rsidRPr="00111402">
        <w:rPr>
          <w:rFonts w:ascii="Bookman Old Style" w:eastAsia="Bookman Old Style" w:hAnsi="Bookman Old Style" w:cs="Bookman Old Style"/>
          <w:b/>
          <w:bCs/>
          <w:sz w:val="24"/>
          <w:szCs w:val="24"/>
        </w:rPr>
        <w:t>…</w:t>
      </w:r>
      <w:r w:rsidR="00A258DB">
        <w:rPr>
          <w:rFonts w:ascii="Bookman Old Style" w:eastAsia="Bookman Old Style" w:hAnsi="Bookman Old Style" w:cs="Bookman Old Style"/>
          <w:b/>
          <w:bCs/>
          <w:sz w:val="24"/>
          <w:szCs w:val="24"/>
        </w:rPr>
        <w:t>.</w:t>
      </w:r>
      <w:r w:rsidRPr="00111402">
        <w:rPr>
          <w:rFonts w:ascii="Bookman Old Style" w:eastAsia="Bookman Old Style" w:hAnsi="Bookman Old Style" w:cs="Bookman Old Style"/>
          <w:b/>
          <w:bCs/>
          <w:spacing w:val="81"/>
          <w:sz w:val="24"/>
          <w:szCs w:val="24"/>
        </w:rPr>
        <w:t xml:space="preserve"> </w:t>
      </w:r>
      <w:r w:rsidRPr="00111402">
        <w:rPr>
          <w:rFonts w:ascii="Bookman Old Style" w:eastAsia="Bookman Old Style" w:hAnsi="Bookman Old Style" w:cs="Bookman Old Style"/>
          <w:b/>
          <w:bCs/>
          <w:sz w:val="24"/>
          <w:szCs w:val="24"/>
        </w:rPr>
        <w:t xml:space="preserve">DESA </w:t>
      </w:r>
      <w:r w:rsidR="00B057BE">
        <w:rPr>
          <w:rFonts w:ascii="Bookman Old Style" w:eastAsia="Bookman Old Style" w:hAnsi="Bookman Old Style" w:cs="Bookman Old Style"/>
          <w:b/>
          <w:bCs/>
          <w:sz w:val="24"/>
          <w:szCs w:val="24"/>
        </w:rPr>
        <w:t>……………</w:t>
      </w:r>
      <w:r w:rsidRPr="00111402">
        <w:rPr>
          <w:rFonts w:ascii="Bookman Old Style" w:eastAsia="Bookman Old Style" w:hAnsi="Bookman Old Style" w:cs="Bookman Old Style"/>
          <w:b/>
          <w:bCs/>
          <w:sz w:val="24"/>
          <w:szCs w:val="24"/>
        </w:rPr>
        <w:t xml:space="preserve"> KECAMATAN </w:t>
      </w:r>
      <w:r w:rsidR="00111402">
        <w:rPr>
          <w:rFonts w:ascii="Bookman Old Style" w:eastAsia="Bookman Old Style" w:hAnsi="Bookman Old Style" w:cs="Bookman Old Style"/>
          <w:b/>
          <w:bCs/>
          <w:sz w:val="24"/>
          <w:szCs w:val="24"/>
        </w:rPr>
        <w:t>CIBINONG</w:t>
      </w:r>
    </w:p>
    <w:p w14:paraId="7B9C559D" w14:textId="77777777" w:rsidR="00AF4A4F" w:rsidRDefault="00AF4A4F" w:rsidP="00AF4A4F">
      <w:pPr>
        <w:spacing w:before="26" w:line="360" w:lineRule="auto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</w:p>
    <w:p w14:paraId="3CDD2BCC" w14:textId="48BF087E" w:rsidR="00911DB8" w:rsidRDefault="00000000" w:rsidP="00AF4A4F">
      <w:pPr>
        <w:spacing w:before="26" w:line="360" w:lineRule="auto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Yang bertanda tangan di bawah ini:</w:t>
      </w:r>
    </w:p>
    <w:tbl>
      <w:tblPr>
        <w:tblStyle w:val="TableGrid"/>
        <w:tblW w:w="8652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8"/>
        <w:gridCol w:w="293"/>
        <w:gridCol w:w="5391"/>
      </w:tblGrid>
      <w:tr w:rsidR="00AF4A4F" w14:paraId="07F29380" w14:textId="77777777" w:rsidTr="008A2D4D">
        <w:trPr>
          <w:trHeight w:val="374"/>
        </w:trPr>
        <w:tc>
          <w:tcPr>
            <w:tcW w:w="2968" w:type="dxa"/>
          </w:tcPr>
          <w:p w14:paraId="7E94B448" w14:textId="4AF867F9" w:rsidR="00AF4A4F" w:rsidRP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Nama</w:t>
            </w:r>
          </w:p>
        </w:tc>
        <w:tc>
          <w:tcPr>
            <w:tcW w:w="293" w:type="dxa"/>
          </w:tcPr>
          <w:p w14:paraId="29D5273E" w14:textId="14FD9CE8" w:rsidR="00AF4A4F" w:rsidRP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391" w:type="dxa"/>
          </w:tcPr>
          <w:p w14:paraId="714F3D61" w14:textId="75C0821B" w:rsidR="00AF4A4F" w:rsidRP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</w:t>
            </w:r>
            <w:r w:rsidR="008A2D4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</w:t>
            </w:r>
          </w:p>
        </w:tc>
      </w:tr>
      <w:tr w:rsidR="00AF4A4F" w14:paraId="5F304BAA" w14:textId="77777777" w:rsidTr="008A2D4D">
        <w:trPr>
          <w:trHeight w:val="374"/>
        </w:trPr>
        <w:tc>
          <w:tcPr>
            <w:tcW w:w="2968" w:type="dxa"/>
          </w:tcPr>
          <w:p w14:paraId="2A4966D9" w14:textId="158B3F34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Jenis Kelamin</w:t>
            </w:r>
          </w:p>
        </w:tc>
        <w:tc>
          <w:tcPr>
            <w:tcW w:w="293" w:type="dxa"/>
          </w:tcPr>
          <w:p w14:paraId="5CFB61E1" w14:textId="1A04651E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391" w:type="dxa"/>
          </w:tcPr>
          <w:p w14:paraId="32E6E6C8" w14:textId="2D594B13" w:rsidR="00AF4A4F" w:rsidRDefault="004F2F12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Laki-laki/Perempuan</w:t>
            </w:r>
          </w:p>
        </w:tc>
      </w:tr>
      <w:tr w:rsidR="00AF4A4F" w14:paraId="597C7BF4" w14:textId="77777777" w:rsidTr="008A2D4D">
        <w:trPr>
          <w:trHeight w:val="374"/>
        </w:trPr>
        <w:tc>
          <w:tcPr>
            <w:tcW w:w="2968" w:type="dxa"/>
          </w:tcPr>
          <w:p w14:paraId="1B318465" w14:textId="5903596F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Tempat, Tanggal Lahir</w:t>
            </w:r>
          </w:p>
        </w:tc>
        <w:tc>
          <w:tcPr>
            <w:tcW w:w="293" w:type="dxa"/>
          </w:tcPr>
          <w:p w14:paraId="55B0D7A7" w14:textId="708AEC6F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391" w:type="dxa"/>
          </w:tcPr>
          <w:p w14:paraId="7C4E0E03" w14:textId="2F5BF486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</w:t>
            </w:r>
            <w:r w:rsidR="008A2D4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</w:t>
            </w:r>
          </w:p>
        </w:tc>
      </w:tr>
      <w:tr w:rsidR="00AF4A4F" w14:paraId="783E31DC" w14:textId="77777777" w:rsidTr="008A2D4D">
        <w:trPr>
          <w:trHeight w:val="374"/>
        </w:trPr>
        <w:tc>
          <w:tcPr>
            <w:tcW w:w="2968" w:type="dxa"/>
          </w:tcPr>
          <w:p w14:paraId="1EF97B12" w14:textId="6B57988D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Usia</w:t>
            </w:r>
          </w:p>
        </w:tc>
        <w:tc>
          <w:tcPr>
            <w:tcW w:w="293" w:type="dxa"/>
          </w:tcPr>
          <w:p w14:paraId="63F31CA8" w14:textId="1A84481E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391" w:type="dxa"/>
          </w:tcPr>
          <w:p w14:paraId="009F3EF0" w14:textId="4E8715CB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</w:t>
            </w:r>
            <w:r w:rsidR="008A2D4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</w:t>
            </w:r>
          </w:p>
        </w:tc>
      </w:tr>
      <w:tr w:rsidR="00AF4A4F" w14:paraId="06CDFD7C" w14:textId="77777777" w:rsidTr="008A2D4D">
        <w:trPr>
          <w:trHeight w:val="374"/>
        </w:trPr>
        <w:tc>
          <w:tcPr>
            <w:tcW w:w="2968" w:type="dxa"/>
          </w:tcPr>
          <w:p w14:paraId="62C1EAB7" w14:textId="2A2D7072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Pekerjaan/Jabatan</w:t>
            </w:r>
          </w:p>
        </w:tc>
        <w:tc>
          <w:tcPr>
            <w:tcW w:w="293" w:type="dxa"/>
          </w:tcPr>
          <w:p w14:paraId="445651C3" w14:textId="57DCADF7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391" w:type="dxa"/>
          </w:tcPr>
          <w:p w14:paraId="3E8B732B" w14:textId="795BB6F7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</w:t>
            </w:r>
            <w:r w:rsidR="008A2D4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</w:t>
            </w:r>
          </w:p>
        </w:tc>
      </w:tr>
      <w:tr w:rsidR="00AF4A4F" w14:paraId="05410D6F" w14:textId="77777777" w:rsidTr="008A2D4D">
        <w:trPr>
          <w:trHeight w:val="374"/>
        </w:trPr>
        <w:tc>
          <w:tcPr>
            <w:tcW w:w="2968" w:type="dxa"/>
          </w:tcPr>
          <w:p w14:paraId="02B1AC18" w14:textId="0211F7D8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Alamat</w:t>
            </w:r>
          </w:p>
        </w:tc>
        <w:tc>
          <w:tcPr>
            <w:tcW w:w="293" w:type="dxa"/>
          </w:tcPr>
          <w:p w14:paraId="7523C69E" w14:textId="065DCF0C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391" w:type="dxa"/>
          </w:tcPr>
          <w:p w14:paraId="61602E4A" w14:textId="110499A7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</w:t>
            </w:r>
            <w:r w:rsidR="008E7A7C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</w:t>
            </w:r>
            <w:r w:rsidR="005D0F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RT </w:t>
            </w:r>
            <w:r w:rsidR="008E7A7C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…….</w:t>
            </w:r>
            <w:r w:rsidR="005D0F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RW </w:t>
            </w:r>
            <w:r w:rsidR="008E7A7C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.……</w:t>
            </w:r>
            <w:r w:rsidR="008A2D4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  <w:p w14:paraId="78879A8D" w14:textId="78874B2B" w:rsidR="00AF4A4F" w:rsidRDefault="00332D8C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Desa ..……</w:t>
            </w:r>
            <w:r w:rsidR="00E7667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</w:t>
            </w:r>
            <w:r w:rsidR="008A2D4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 w:rsidR="00E7667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……..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Kec</w:t>
            </w:r>
            <w:proofErr w:type="spellEnd"/>
            <w:r w:rsidR="00E7667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Cibinong -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Cianjur</w:t>
            </w:r>
            <w:proofErr w:type="spellEnd"/>
          </w:p>
        </w:tc>
      </w:tr>
    </w:tbl>
    <w:p w14:paraId="5070204A" w14:textId="77777777" w:rsidR="00AF4A4F" w:rsidRPr="00040A85" w:rsidRDefault="00AF4A4F" w:rsidP="00AF4A4F">
      <w:pPr>
        <w:spacing w:line="359" w:lineRule="auto"/>
        <w:ind w:right="73"/>
        <w:jc w:val="both"/>
        <w:rPr>
          <w:rFonts w:ascii="Bookman Old Style" w:eastAsia="Bookman Old Style" w:hAnsi="Bookman Old Style" w:cs="Bookman Old Style"/>
        </w:rPr>
      </w:pPr>
    </w:p>
    <w:p w14:paraId="6149CDAF" w14:textId="094209E1" w:rsidR="00AF4A4F" w:rsidRDefault="00000000" w:rsidP="00AF4A4F">
      <w:pPr>
        <w:spacing w:line="359" w:lineRule="auto"/>
        <w:ind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Dengan ini mendaftarkan diri sebagai calon anggota Pengawas TPS No: … Desa……</w:t>
      </w:r>
      <w:r w:rsidR="00E240CF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="00737926">
        <w:rPr>
          <w:rFonts w:ascii="Bookman Old Style" w:eastAsia="Bookman Old Style" w:hAnsi="Bookman Old Style" w:cs="Bookman Old Style"/>
          <w:sz w:val="24"/>
          <w:szCs w:val="24"/>
        </w:rPr>
        <w:t>…</w:t>
      </w:r>
      <w:r>
        <w:rPr>
          <w:rFonts w:ascii="Bookman Old Style" w:eastAsia="Bookman Old Style" w:hAnsi="Bookman Old Style" w:cs="Bookman Old Style"/>
          <w:sz w:val="24"/>
          <w:szCs w:val="24"/>
        </w:rPr>
        <w:t>.. berdasarkan pengumuman P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>o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kja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Panwaslu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Kecamatan </w:t>
      </w:r>
      <w:r w:rsidR="00AF4A4F">
        <w:rPr>
          <w:rFonts w:ascii="Bookman Old Style" w:eastAsia="Bookman Old Style" w:hAnsi="Bookman Old Style" w:cs="Bookman Old Style"/>
          <w:sz w:val="24"/>
          <w:szCs w:val="24"/>
        </w:rPr>
        <w:t>Cibinong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Nomor </w:t>
      </w:r>
      <w:r w:rsidR="00E63FB5">
        <w:rPr>
          <w:rFonts w:ascii="Bookman Old Style" w:eastAsia="Bookman Old Style" w:hAnsi="Bookman Old Style" w:cs="Bookman Old Style"/>
          <w:sz w:val="24"/>
          <w:szCs w:val="24"/>
        </w:rPr>
        <w:t>080/PM.01.02/K.JB.06-07/XII/2023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tanggal</w:t>
      </w:r>
      <w:r w:rsidR="00E63FB5">
        <w:rPr>
          <w:rFonts w:ascii="Bookman Old Style" w:eastAsia="Bookman Old Style" w:hAnsi="Bookman Old Style" w:cs="Bookman Old Style"/>
          <w:sz w:val="24"/>
          <w:szCs w:val="24"/>
        </w:rPr>
        <w:t xml:space="preserve"> 25 Desember 2023.</w:t>
      </w:r>
    </w:p>
    <w:p w14:paraId="00058F75" w14:textId="7996B03D" w:rsidR="007A225F" w:rsidRDefault="00000000" w:rsidP="007A225F">
      <w:pPr>
        <w:spacing w:line="359" w:lineRule="auto"/>
        <w:ind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Bersama ini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dil</w:t>
      </w:r>
      <w:r>
        <w:rPr>
          <w:rFonts w:ascii="Bookman Old Style" w:eastAsia="Bookman Old Style" w:hAnsi="Bookman Old Style" w:cs="Bookman Old Style"/>
          <w:spacing w:val="-2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sz w:val="24"/>
          <w:szCs w:val="24"/>
        </w:rPr>
        <w:t>mpirkan dokumen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persyaratan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ad</w:t>
      </w:r>
      <w:r>
        <w:rPr>
          <w:rFonts w:ascii="Bookman Old Style" w:eastAsia="Bookman Old Style" w:hAnsi="Bookman Old Style" w:cs="Bookman Old Style"/>
          <w:spacing w:val="-2"/>
          <w:sz w:val="24"/>
          <w:szCs w:val="24"/>
        </w:rPr>
        <w:t>m</w:t>
      </w:r>
      <w:r>
        <w:rPr>
          <w:rFonts w:ascii="Bookman Old Style" w:eastAsia="Bookman Old Style" w:hAnsi="Bookman Old Style" w:cs="Bookman Old Style"/>
          <w:sz w:val="24"/>
          <w:szCs w:val="24"/>
        </w:rPr>
        <w:t>inistrasi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untuk memenuhi  </w:t>
      </w:r>
      <w:r>
        <w:rPr>
          <w:rFonts w:ascii="Bookman Old Style" w:eastAsia="Bookman Old Style" w:hAnsi="Bookman Old Style" w:cs="Bookman Old Style"/>
          <w:spacing w:val="3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keten</w:t>
      </w:r>
      <w:r>
        <w:rPr>
          <w:rFonts w:ascii="Bookman Old Style" w:eastAsia="Bookman Old Style" w:hAnsi="Bookman Old Style" w:cs="Bookman Old Style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sz w:val="24"/>
          <w:szCs w:val="24"/>
        </w:rPr>
        <w:t>uan</w:t>
      </w:r>
      <w:r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Undang-Undang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Nomor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7</w:t>
      </w:r>
      <w:r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Tahun 2017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tentang Pemilihan Umum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s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sz w:val="24"/>
          <w:szCs w:val="24"/>
        </w:rPr>
        <w:t>bagaimana yang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tel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sz w:val="24"/>
          <w:szCs w:val="24"/>
        </w:rPr>
        <w:t>h diubah terakhir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>d</w:t>
      </w:r>
      <w:r>
        <w:rPr>
          <w:rFonts w:ascii="Bookman Old Style" w:eastAsia="Bookman Old Style" w:hAnsi="Bookman Old Style" w:cs="Bookman Old Style"/>
          <w:sz w:val="24"/>
          <w:szCs w:val="24"/>
        </w:rPr>
        <w:t>engan Undang- Undang Nomor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7 Tahun 2023 yaitu:</w:t>
      </w:r>
    </w:p>
    <w:p w14:paraId="24F3FAAA" w14:textId="77777777" w:rsidR="00351FCD" w:rsidRPr="00351FCD" w:rsidRDefault="00351FCD" w:rsidP="007A225F">
      <w:pPr>
        <w:spacing w:line="359" w:lineRule="auto"/>
        <w:ind w:right="73"/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14:paraId="689CDB1C" w14:textId="4BCF1139" w:rsidR="007A225F" w:rsidRPr="007A225F" w:rsidRDefault="007A225F" w:rsidP="007A225F">
      <w:pPr>
        <w:pStyle w:val="ListParagraph"/>
        <w:numPr>
          <w:ilvl w:val="0"/>
          <w:numId w:val="3"/>
        </w:numPr>
        <w:spacing w:line="359" w:lineRule="auto"/>
        <w:ind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…………</w:t>
      </w:r>
      <w:r w:rsidR="00E17D26">
        <w:rPr>
          <w:rFonts w:ascii="Bookman Old Style" w:eastAsia="Bookman Old Style" w:hAnsi="Bookman Old Style" w:cs="Bookman Old Style"/>
          <w:sz w:val="24"/>
          <w:szCs w:val="24"/>
        </w:rPr>
        <w:t>………………………..</w:t>
      </w:r>
      <w:r>
        <w:rPr>
          <w:rFonts w:ascii="Bookman Old Style" w:eastAsia="Bookman Old Style" w:hAnsi="Bookman Old Style" w:cs="Bookman Old Style"/>
          <w:sz w:val="24"/>
          <w:szCs w:val="24"/>
        </w:rPr>
        <w:t>…..</w:t>
      </w:r>
    </w:p>
    <w:p w14:paraId="1FBBAFF2" w14:textId="77777777" w:rsidR="00E17D26" w:rsidRPr="007A225F" w:rsidRDefault="00E17D26" w:rsidP="00E17D26">
      <w:pPr>
        <w:pStyle w:val="ListParagraph"/>
        <w:numPr>
          <w:ilvl w:val="0"/>
          <w:numId w:val="3"/>
        </w:numPr>
        <w:spacing w:line="359" w:lineRule="auto"/>
        <w:ind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…………………………………..…..</w:t>
      </w:r>
    </w:p>
    <w:p w14:paraId="2B43293A" w14:textId="77777777" w:rsidR="00E17D26" w:rsidRPr="007A225F" w:rsidRDefault="00E17D26" w:rsidP="00E17D26">
      <w:pPr>
        <w:pStyle w:val="ListParagraph"/>
        <w:numPr>
          <w:ilvl w:val="0"/>
          <w:numId w:val="3"/>
        </w:numPr>
        <w:spacing w:line="359" w:lineRule="auto"/>
        <w:ind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…………………………………..…..</w:t>
      </w:r>
    </w:p>
    <w:p w14:paraId="78C81082" w14:textId="77777777" w:rsidR="00E17D26" w:rsidRPr="007A225F" w:rsidRDefault="00E17D26" w:rsidP="00E17D26">
      <w:pPr>
        <w:pStyle w:val="ListParagraph"/>
        <w:numPr>
          <w:ilvl w:val="0"/>
          <w:numId w:val="3"/>
        </w:numPr>
        <w:spacing w:line="359" w:lineRule="auto"/>
        <w:ind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…………………………………..…..</w:t>
      </w:r>
    </w:p>
    <w:p w14:paraId="133FE150" w14:textId="3EE411D1" w:rsidR="00E17D26" w:rsidRDefault="00E17D26" w:rsidP="00E17D26">
      <w:pPr>
        <w:pStyle w:val="ListParagraph"/>
        <w:numPr>
          <w:ilvl w:val="0"/>
          <w:numId w:val="3"/>
        </w:numPr>
        <w:spacing w:line="359" w:lineRule="auto"/>
        <w:ind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…………………………………..…..</w:t>
      </w:r>
    </w:p>
    <w:p w14:paraId="4E8C5265" w14:textId="7841D3DD" w:rsidR="00351FCD" w:rsidRDefault="00351FCD" w:rsidP="00351FCD">
      <w:pPr>
        <w:pStyle w:val="ListParagraph"/>
        <w:spacing w:line="359" w:lineRule="auto"/>
        <w:ind w:left="360"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6893608" w14:textId="77777777" w:rsidR="00230701" w:rsidRPr="007A225F" w:rsidRDefault="00230701" w:rsidP="00351FCD">
      <w:pPr>
        <w:pStyle w:val="ListParagraph"/>
        <w:spacing w:line="359" w:lineRule="auto"/>
        <w:ind w:left="360"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tbl>
      <w:tblPr>
        <w:tblStyle w:val="TableGrid"/>
        <w:tblW w:w="4472" w:type="dxa"/>
        <w:tblInd w:w="5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1"/>
        <w:gridCol w:w="252"/>
        <w:gridCol w:w="2429"/>
      </w:tblGrid>
      <w:tr w:rsidR="0047404B" w14:paraId="2FA0B99C" w14:textId="77777777" w:rsidTr="00C95E19">
        <w:trPr>
          <w:trHeight w:val="323"/>
        </w:trPr>
        <w:tc>
          <w:tcPr>
            <w:tcW w:w="1791" w:type="dxa"/>
          </w:tcPr>
          <w:p w14:paraId="416974FB" w14:textId="4F4AF50C" w:rsidR="0047404B" w:rsidRDefault="0047404B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Dibuat di</w:t>
            </w:r>
          </w:p>
        </w:tc>
        <w:tc>
          <w:tcPr>
            <w:tcW w:w="252" w:type="dxa"/>
          </w:tcPr>
          <w:p w14:paraId="05B98DFD" w14:textId="09A7BF54" w:rsidR="0047404B" w:rsidRDefault="0047404B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2429" w:type="dxa"/>
          </w:tcPr>
          <w:p w14:paraId="3A88DD5B" w14:textId="0F662362" w:rsidR="0047404B" w:rsidRDefault="007E18C7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Cibinong</w:t>
            </w:r>
          </w:p>
        </w:tc>
      </w:tr>
      <w:tr w:rsidR="0047404B" w14:paraId="062B51F1" w14:textId="77777777" w:rsidTr="00285B67">
        <w:tc>
          <w:tcPr>
            <w:tcW w:w="1791" w:type="dxa"/>
          </w:tcPr>
          <w:p w14:paraId="0D3F38EC" w14:textId="73BA0D83" w:rsidR="0047404B" w:rsidRDefault="0047404B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Pada </w:t>
            </w:r>
            <w:r w:rsidR="00086CF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t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anggal</w:t>
            </w:r>
          </w:p>
        </w:tc>
        <w:tc>
          <w:tcPr>
            <w:tcW w:w="252" w:type="dxa"/>
          </w:tcPr>
          <w:p w14:paraId="4D775FD8" w14:textId="37AB3309" w:rsidR="0047404B" w:rsidRDefault="0047404B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2429" w:type="dxa"/>
          </w:tcPr>
          <w:p w14:paraId="77A4BE74" w14:textId="15F34D90" w:rsidR="0047404B" w:rsidRDefault="001C2FF3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….. Januari 2024</w:t>
            </w:r>
          </w:p>
        </w:tc>
      </w:tr>
      <w:tr w:rsidR="0047404B" w14:paraId="455EC1AA" w14:textId="77777777" w:rsidTr="00285B67">
        <w:trPr>
          <w:trHeight w:val="418"/>
        </w:trPr>
        <w:tc>
          <w:tcPr>
            <w:tcW w:w="1791" w:type="dxa"/>
          </w:tcPr>
          <w:p w14:paraId="699916AB" w14:textId="77777777" w:rsidR="00FF29D0" w:rsidRDefault="00FF29D0" w:rsidP="0047404B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6819F6C9" w14:textId="44A784A9" w:rsidR="0047404B" w:rsidRDefault="0047404B" w:rsidP="0047404B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Pendaftar,</w:t>
            </w:r>
          </w:p>
        </w:tc>
        <w:tc>
          <w:tcPr>
            <w:tcW w:w="252" w:type="dxa"/>
          </w:tcPr>
          <w:p w14:paraId="471D6745" w14:textId="77777777" w:rsidR="0047404B" w:rsidRDefault="0047404B" w:rsidP="0047404B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429" w:type="dxa"/>
          </w:tcPr>
          <w:p w14:paraId="4E0F8B45" w14:textId="77777777" w:rsidR="0047404B" w:rsidRDefault="0047404B" w:rsidP="0047404B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47404B" w14:paraId="457EAAD7" w14:textId="77777777" w:rsidTr="00285B67">
        <w:trPr>
          <w:trHeight w:val="1055"/>
        </w:trPr>
        <w:tc>
          <w:tcPr>
            <w:tcW w:w="4472" w:type="dxa"/>
            <w:gridSpan w:val="3"/>
          </w:tcPr>
          <w:p w14:paraId="5EA50285" w14:textId="77777777" w:rsidR="0047404B" w:rsidRDefault="0047404B" w:rsidP="0047404B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733E2F81" w14:textId="77777777" w:rsidR="0047404B" w:rsidRPr="00CF6A09" w:rsidRDefault="0047404B" w:rsidP="0047404B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36"/>
                <w:szCs w:val="36"/>
              </w:rPr>
            </w:pPr>
          </w:p>
          <w:p w14:paraId="4B062322" w14:textId="3BA74645" w:rsidR="0047404B" w:rsidRDefault="002B7D9D" w:rsidP="00274BB2">
            <w:pPr>
              <w:pStyle w:val="ListParagraph"/>
              <w:spacing w:line="359" w:lineRule="auto"/>
              <w:ind w:left="0" w:right="7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(..</w:t>
            </w:r>
            <w:r w:rsidR="0047404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</w:t>
            </w:r>
            <w:r w:rsidR="00274BB2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 w:rsidR="0047404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</w:t>
            </w:r>
            <w:r w:rsidR="001C2FF3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)</w:t>
            </w:r>
          </w:p>
        </w:tc>
      </w:tr>
    </w:tbl>
    <w:p w14:paraId="2DBC3C11" w14:textId="77777777" w:rsidR="0047404B" w:rsidRPr="007A225F" w:rsidRDefault="0047404B" w:rsidP="0047404B">
      <w:pPr>
        <w:pStyle w:val="ListParagraph"/>
        <w:spacing w:line="359" w:lineRule="auto"/>
        <w:ind w:left="0"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7F3A333" w14:textId="618A6A41" w:rsidR="00AA472E" w:rsidRDefault="00AA472E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br w:type="page"/>
      </w:r>
    </w:p>
    <w:p w14:paraId="0CCDB729" w14:textId="77777777" w:rsidR="00650EA0" w:rsidRPr="003B1542" w:rsidRDefault="003B1542" w:rsidP="003B1542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  <w:r w:rsidRPr="003B1542">
        <w:rPr>
          <w:rFonts w:ascii="Bookman Old Style" w:eastAsia="Bookman Old Style" w:hAnsi="Bookman Old Style" w:cs="Bookman Old Style"/>
          <w:b/>
          <w:bCs/>
          <w:sz w:val="24"/>
          <w:szCs w:val="24"/>
        </w:rPr>
        <w:lastRenderedPageBreak/>
        <w:t>DAFTAR RIWAYAT HIDUP CALON</w:t>
      </w:r>
    </w:p>
    <w:p w14:paraId="453803E6" w14:textId="77777777" w:rsidR="003B1542" w:rsidRPr="003B1542" w:rsidRDefault="003B1542" w:rsidP="003B1542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  <w:r w:rsidRPr="003B1542">
        <w:rPr>
          <w:rFonts w:ascii="Bookman Old Style" w:eastAsia="Bookman Old Style" w:hAnsi="Bookman Old Style" w:cs="Bookman Old Style"/>
          <w:b/>
          <w:bCs/>
          <w:sz w:val="24"/>
          <w:szCs w:val="24"/>
        </w:rPr>
        <w:t>CALON ANGGOTA PENGAWAS TPS</w:t>
      </w:r>
    </w:p>
    <w:p w14:paraId="360030FF" w14:textId="3D8563CC" w:rsidR="003B1542" w:rsidRDefault="003B1542" w:rsidP="003B1542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  <w:r w:rsidRPr="003B1542">
        <w:rPr>
          <w:rFonts w:ascii="Bookman Old Style" w:eastAsia="Bookman Old Style" w:hAnsi="Bookman Old Style" w:cs="Bookman Old Style"/>
          <w:b/>
          <w:bCs/>
          <w:sz w:val="24"/>
          <w:szCs w:val="24"/>
        </w:rPr>
        <w:t>DESA ……………………….</w:t>
      </w:r>
    </w:p>
    <w:p w14:paraId="2E39930E" w14:textId="77777777" w:rsidR="000B5B0F" w:rsidRPr="0063508B" w:rsidRDefault="000B5B0F" w:rsidP="000B5B0F">
      <w:pPr>
        <w:spacing w:line="360" w:lineRule="auto"/>
        <w:rPr>
          <w:rFonts w:ascii="Bookman Old Style" w:eastAsia="Bookman Old Style" w:hAnsi="Bookman Old Style" w:cs="Bookman Old Style"/>
          <w:b/>
          <w:bCs/>
        </w:rPr>
      </w:pP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299"/>
        <w:gridCol w:w="5229"/>
      </w:tblGrid>
      <w:tr w:rsidR="00B45EA4" w14:paraId="478A440E" w14:textId="77777777" w:rsidTr="00E55068">
        <w:tc>
          <w:tcPr>
            <w:tcW w:w="3828" w:type="dxa"/>
          </w:tcPr>
          <w:p w14:paraId="597E7401" w14:textId="57F02B29" w:rsidR="000B5B0F" w:rsidRPr="003D15CE" w:rsidRDefault="000B5B0F" w:rsidP="003D15C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Nama</w:t>
            </w:r>
          </w:p>
        </w:tc>
        <w:tc>
          <w:tcPr>
            <w:tcW w:w="299" w:type="dxa"/>
          </w:tcPr>
          <w:p w14:paraId="63353309" w14:textId="33B4B018" w:rsidR="000B5B0F" w:rsidRPr="002A4636" w:rsidRDefault="000B5B0F" w:rsidP="000B5B0F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2A4636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0AF3D6F6" w14:textId="2D7DBCA0" w:rsidR="000B5B0F" w:rsidRPr="002A4636" w:rsidRDefault="00505A83" w:rsidP="000B5B0F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……………………………….</w:t>
            </w:r>
          </w:p>
        </w:tc>
      </w:tr>
      <w:tr w:rsidR="00505A83" w14:paraId="246E9FFD" w14:textId="77777777" w:rsidTr="00E55068">
        <w:tc>
          <w:tcPr>
            <w:tcW w:w="3828" w:type="dxa"/>
          </w:tcPr>
          <w:p w14:paraId="0FADD697" w14:textId="7E1E2B0F" w:rsidR="00505A83" w:rsidRPr="003D15CE" w:rsidRDefault="00505A83" w:rsidP="00505A8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Jenis Kelamin</w:t>
            </w:r>
          </w:p>
        </w:tc>
        <w:tc>
          <w:tcPr>
            <w:tcW w:w="299" w:type="dxa"/>
          </w:tcPr>
          <w:p w14:paraId="1B0E1422" w14:textId="56AA12FC" w:rsidR="00505A83" w:rsidRPr="002A4636" w:rsidRDefault="00505A83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2A4636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06271573" w14:textId="5499EBDC" w:rsidR="00505A83" w:rsidRPr="002A4636" w:rsidRDefault="00C50239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Laki-laki/Perempuan</w:t>
            </w:r>
          </w:p>
        </w:tc>
      </w:tr>
      <w:tr w:rsidR="00505A83" w14:paraId="53059D0A" w14:textId="77777777" w:rsidTr="00E55068">
        <w:tc>
          <w:tcPr>
            <w:tcW w:w="3828" w:type="dxa"/>
          </w:tcPr>
          <w:p w14:paraId="1B33D172" w14:textId="564E00E2" w:rsidR="00505A83" w:rsidRPr="003D15CE" w:rsidRDefault="00505A83" w:rsidP="00505A8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Tempat Tgl. Lahir/Usia</w:t>
            </w:r>
          </w:p>
        </w:tc>
        <w:tc>
          <w:tcPr>
            <w:tcW w:w="299" w:type="dxa"/>
          </w:tcPr>
          <w:p w14:paraId="2DF6CA59" w14:textId="0984BA1E" w:rsidR="00505A83" w:rsidRPr="002A4636" w:rsidRDefault="00505A83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2A4636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6FBD7A31" w14:textId="4BBA1E2A" w:rsidR="00505A83" w:rsidRPr="002A4636" w:rsidRDefault="00505A83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1C306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 w:rsidRPr="001C306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……………………………….</w:t>
            </w:r>
          </w:p>
        </w:tc>
      </w:tr>
      <w:tr w:rsidR="00505A83" w14:paraId="28DD39F2" w14:textId="77777777" w:rsidTr="00E55068">
        <w:tc>
          <w:tcPr>
            <w:tcW w:w="3828" w:type="dxa"/>
          </w:tcPr>
          <w:p w14:paraId="1A88D728" w14:textId="424C4642" w:rsidR="00505A83" w:rsidRPr="003D15CE" w:rsidRDefault="00505A83" w:rsidP="00505A8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Pekerjaan/Jabatan</w:t>
            </w:r>
          </w:p>
        </w:tc>
        <w:tc>
          <w:tcPr>
            <w:tcW w:w="299" w:type="dxa"/>
          </w:tcPr>
          <w:p w14:paraId="0EB2CF68" w14:textId="3444158A" w:rsidR="00505A83" w:rsidRPr="002A4636" w:rsidRDefault="00505A83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2A4636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7CCB9342" w14:textId="3E241B82" w:rsidR="00505A83" w:rsidRPr="002A4636" w:rsidRDefault="00505A83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1C306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 w:rsidRPr="001C306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……………………………….</w:t>
            </w:r>
          </w:p>
        </w:tc>
      </w:tr>
      <w:tr w:rsidR="00505A83" w14:paraId="6EB1AAF8" w14:textId="77777777" w:rsidTr="00E55068">
        <w:tc>
          <w:tcPr>
            <w:tcW w:w="3828" w:type="dxa"/>
          </w:tcPr>
          <w:p w14:paraId="5C9224A7" w14:textId="646F53FB" w:rsidR="00505A83" w:rsidRPr="003D15CE" w:rsidRDefault="00505A83" w:rsidP="00505A8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Agama</w:t>
            </w:r>
          </w:p>
        </w:tc>
        <w:tc>
          <w:tcPr>
            <w:tcW w:w="299" w:type="dxa"/>
          </w:tcPr>
          <w:p w14:paraId="6D94F8B3" w14:textId="1DF5ADE9" w:rsidR="00505A83" w:rsidRPr="002A4636" w:rsidRDefault="00505A83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2A4636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0715E9A9" w14:textId="0A40136F" w:rsidR="00505A83" w:rsidRPr="002A4636" w:rsidRDefault="00505A83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1C306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 w:rsidRPr="001C306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……………………………….</w:t>
            </w:r>
          </w:p>
        </w:tc>
      </w:tr>
      <w:tr w:rsidR="00505A83" w14:paraId="437608F7" w14:textId="77777777" w:rsidTr="00E55068">
        <w:tc>
          <w:tcPr>
            <w:tcW w:w="3828" w:type="dxa"/>
          </w:tcPr>
          <w:p w14:paraId="3963F5B2" w14:textId="3BC51C46" w:rsidR="00505A83" w:rsidRPr="003D15CE" w:rsidRDefault="00505A83" w:rsidP="00505A8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Alamat</w:t>
            </w:r>
          </w:p>
        </w:tc>
        <w:tc>
          <w:tcPr>
            <w:tcW w:w="299" w:type="dxa"/>
          </w:tcPr>
          <w:p w14:paraId="4AD57A9D" w14:textId="13DA84FF" w:rsidR="00505A83" w:rsidRPr="002A4636" w:rsidRDefault="00505A83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2A4636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2E16E129" w14:textId="3B0245DB" w:rsidR="00C50239" w:rsidRDefault="00C50239" w:rsidP="00C50239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……………………………… RT ……. RW 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.….</w:t>
            </w:r>
          </w:p>
          <w:p w14:paraId="7ACDC7C7" w14:textId="7E12ACD7" w:rsidR="00505A83" w:rsidRPr="002A4636" w:rsidRDefault="00C50239" w:rsidP="00C50239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Desa ..…………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…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Kec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. Cibinong -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Cianjur</w:t>
            </w:r>
            <w:proofErr w:type="spellEnd"/>
          </w:p>
        </w:tc>
      </w:tr>
      <w:tr w:rsidR="008A4DCF" w14:paraId="51917A70" w14:textId="77777777" w:rsidTr="00E55068">
        <w:tc>
          <w:tcPr>
            <w:tcW w:w="3828" w:type="dxa"/>
          </w:tcPr>
          <w:p w14:paraId="1113818E" w14:textId="6816F7F6" w:rsidR="008A4DCF" w:rsidRPr="003D15CE" w:rsidRDefault="008A4DCF" w:rsidP="000426C2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Status Perkawinan</w:t>
            </w:r>
          </w:p>
        </w:tc>
        <w:tc>
          <w:tcPr>
            <w:tcW w:w="299" w:type="dxa"/>
          </w:tcPr>
          <w:p w14:paraId="345DDCDC" w14:textId="1D8CA1D2" w:rsidR="008A4DCF" w:rsidRPr="002A4636" w:rsidRDefault="008A4DCF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0FEEA736" w14:textId="519C0C63" w:rsidR="008A4DCF" w:rsidRPr="000426C2" w:rsidRDefault="008A4DCF" w:rsidP="000426C2">
            <w:pPr>
              <w:pStyle w:val="ListParagraph"/>
              <w:numPr>
                <w:ilvl w:val="0"/>
                <w:numId w:val="11"/>
              </w:numPr>
              <w:spacing w:before="26" w:line="360" w:lineRule="auto"/>
              <w:ind w:left="300" w:hanging="28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0426C2">
              <w:rPr>
                <w:rFonts w:ascii="Bookman Old Style" w:eastAsia="Bookman Old Style" w:hAnsi="Bookman Old Style" w:cs="Bookman Old Style"/>
                <w:sz w:val="24"/>
                <w:szCs w:val="24"/>
              </w:rPr>
              <w:t>Belum/Sudah/Pernah Kawin</w:t>
            </w:r>
          </w:p>
        </w:tc>
      </w:tr>
      <w:tr w:rsidR="008A4DCF" w14:paraId="35932C92" w14:textId="77777777" w:rsidTr="00E55068">
        <w:tc>
          <w:tcPr>
            <w:tcW w:w="3828" w:type="dxa"/>
          </w:tcPr>
          <w:p w14:paraId="76B01A12" w14:textId="77777777" w:rsidR="008A4DCF" w:rsidRDefault="008A4DCF" w:rsidP="008A4DCF">
            <w:pPr>
              <w:pStyle w:val="ListParagraph"/>
              <w:spacing w:line="360" w:lineRule="auto"/>
              <w:ind w:left="36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99" w:type="dxa"/>
          </w:tcPr>
          <w:p w14:paraId="5CE5111C" w14:textId="77777777" w:rsidR="008A4DCF" w:rsidRDefault="008A4DCF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5229" w:type="dxa"/>
          </w:tcPr>
          <w:p w14:paraId="5ACE40A7" w14:textId="74B5096E" w:rsidR="008A4DCF" w:rsidRPr="000426C2" w:rsidRDefault="008A4DCF" w:rsidP="000426C2">
            <w:pPr>
              <w:pStyle w:val="ListParagraph"/>
              <w:numPr>
                <w:ilvl w:val="0"/>
                <w:numId w:val="11"/>
              </w:numPr>
              <w:spacing w:before="26" w:line="360" w:lineRule="auto"/>
              <w:ind w:left="300" w:hanging="28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0426C2">
              <w:rPr>
                <w:rFonts w:ascii="Bookman Old Style" w:eastAsia="Bookman Old Style" w:hAnsi="Bookman Old Style" w:cs="Bookman Old Style"/>
                <w:sz w:val="24"/>
                <w:szCs w:val="24"/>
              </w:rPr>
              <w:t>Nama Istri/Suami …………………………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374C6A" w14:paraId="3A5AA7EC" w14:textId="77777777" w:rsidTr="00E55068">
        <w:tc>
          <w:tcPr>
            <w:tcW w:w="3828" w:type="dxa"/>
          </w:tcPr>
          <w:p w14:paraId="58C069C2" w14:textId="56F06372" w:rsidR="00374C6A" w:rsidRDefault="00374C6A" w:rsidP="00374C6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Riwayat Pendidikan</w:t>
            </w:r>
          </w:p>
        </w:tc>
        <w:tc>
          <w:tcPr>
            <w:tcW w:w="299" w:type="dxa"/>
          </w:tcPr>
          <w:p w14:paraId="68A628FE" w14:textId="5BFC56D9" w:rsidR="00374C6A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497F793B" w14:textId="25C43F17" w:rsidR="00374C6A" w:rsidRPr="00374C6A" w:rsidRDefault="00374C6A" w:rsidP="00374C6A">
            <w:pPr>
              <w:pStyle w:val="ListParagraph"/>
              <w:numPr>
                <w:ilvl w:val="0"/>
                <w:numId w:val="12"/>
              </w:numPr>
              <w:spacing w:before="26" w:line="360" w:lineRule="auto"/>
              <w:ind w:left="300" w:hanging="28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374C6A" w14:paraId="0B7E5842" w14:textId="77777777" w:rsidTr="00E55068">
        <w:tc>
          <w:tcPr>
            <w:tcW w:w="3828" w:type="dxa"/>
          </w:tcPr>
          <w:p w14:paraId="7D991721" w14:textId="77777777" w:rsidR="00374C6A" w:rsidRDefault="00374C6A" w:rsidP="00374C6A">
            <w:pPr>
              <w:pStyle w:val="ListParagraph"/>
              <w:spacing w:line="360" w:lineRule="auto"/>
              <w:ind w:left="36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99" w:type="dxa"/>
          </w:tcPr>
          <w:p w14:paraId="75193D74" w14:textId="77777777" w:rsidR="00374C6A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5229" w:type="dxa"/>
          </w:tcPr>
          <w:p w14:paraId="64577DB4" w14:textId="6C4B7494" w:rsidR="00374C6A" w:rsidRPr="00374C6A" w:rsidRDefault="00374C6A" w:rsidP="00374C6A">
            <w:pPr>
              <w:pStyle w:val="ListParagraph"/>
              <w:numPr>
                <w:ilvl w:val="0"/>
                <w:numId w:val="12"/>
              </w:numPr>
              <w:spacing w:before="26" w:line="360" w:lineRule="auto"/>
              <w:ind w:left="300" w:hanging="28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374C6A" w14:paraId="7CC9786A" w14:textId="77777777" w:rsidTr="00E55068">
        <w:tc>
          <w:tcPr>
            <w:tcW w:w="3828" w:type="dxa"/>
          </w:tcPr>
          <w:p w14:paraId="5529E600" w14:textId="77777777" w:rsidR="00374C6A" w:rsidRDefault="00374C6A" w:rsidP="00374C6A">
            <w:pPr>
              <w:pStyle w:val="ListParagraph"/>
              <w:spacing w:line="360" w:lineRule="auto"/>
              <w:ind w:left="36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99" w:type="dxa"/>
          </w:tcPr>
          <w:p w14:paraId="436965F7" w14:textId="77777777" w:rsidR="00374C6A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5229" w:type="dxa"/>
          </w:tcPr>
          <w:p w14:paraId="3D799803" w14:textId="7CBCA679" w:rsidR="00374C6A" w:rsidRDefault="00374C6A" w:rsidP="00374C6A">
            <w:pPr>
              <w:pStyle w:val="ListParagraph"/>
              <w:numPr>
                <w:ilvl w:val="0"/>
                <w:numId w:val="12"/>
              </w:numPr>
              <w:spacing w:before="26" w:line="360" w:lineRule="auto"/>
              <w:ind w:left="300" w:hanging="28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374C6A" w14:paraId="05B1A9B4" w14:textId="77777777" w:rsidTr="00E55068">
        <w:tc>
          <w:tcPr>
            <w:tcW w:w="3828" w:type="dxa"/>
          </w:tcPr>
          <w:p w14:paraId="2D9D7AF6" w14:textId="77777777" w:rsidR="00374C6A" w:rsidRDefault="00374C6A" w:rsidP="00374C6A">
            <w:pPr>
              <w:pStyle w:val="ListParagraph"/>
              <w:spacing w:line="360" w:lineRule="auto"/>
              <w:ind w:left="36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99" w:type="dxa"/>
          </w:tcPr>
          <w:p w14:paraId="0D82FAAC" w14:textId="77777777" w:rsidR="00374C6A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5229" w:type="dxa"/>
          </w:tcPr>
          <w:p w14:paraId="74D76103" w14:textId="08B0ABD4" w:rsidR="00374C6A" w:rsidRDefault="00374C6A" w:rsidP="00374C6A">
            <w:pPr>
              <w:pStyle w:val="ListParagraph"/>
              <w:numPr>
                <w:ilvl w:val="0"/>
                <w:numId w:val="12"/>
              </w:numPr>
              <w:spacing w:before="26" w:line="360" w:lineRule="auto"/>
              <w:ind w:left="300" w:hanging="28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374C6A" w14:paraId="5C4D9F63" w14:textId="77777777" w:rsidTr="00E55068">
        <w:tc>
          <w:tcPr>
            <w:tcW w:w="3828" w:type="dxa"/>
          </w:tcPr>
          <w:p w14:paraId="3B5D5E0B" w14:textId="72E4FD67" w:rsidR="00374C6A" w:rsidRDefault="00374C6A" w:rsidP="00374C6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Pengalaman Kerja</w:t>
            </w:r>
          </w:p>
        </w:tc>
        <w:tc>
          <w:tcPr>
            <w:tcW w:w="299" w:type="dxa"/>
          </w:tcPr>
          <w:p w14:paraId="07ED9042" w14:textId="613CFAD1" w:rsidR="00374C6A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3FC3F9A9" w14:textId="6B0061B1" w:rsidR="00374C6A" w:rsidRPr="00374C6A" w:rsidRDefault="00374C6A" w:rsidP="00374C6A">
            <w:pPr>
              <w:pStyle w:val="ListParagraph"/>
              <w:numPr>
                <w:ilvl w:val="0"/>
                <w:numId w:val="13"/>
              </w:numPr>
              <w:spacing w:before="26" w:line="360" w:lineRule="auto"/>
              <w:ind w:left="304" w:hanging="28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74C6A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374C6A" w14:paraId="3BCA0F6A" w14:textId="77777777" w:rsidTr="00E55068">
        <w:tc>
          <w:tcPr>
            <w:tcW w:w="3828" w:type="dxa"/>
          </w:tcPr>
          <w:p w14:paraId="1B189C31" w14:textId="77777777" w:rsidR="00374C6A" w:rsidRDefault="00374C6A" w:rsidP="00374C6A">
            <w:pPr>
              <w:pStyle w:val="ListParagraph"/>
              <w:spacing w:line="360" w:lineRule="auto"/>
              <w:ind w:left="36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99" w:type="dxa"/>
          </w:tcPr>
          <w:p w14:paraId="1A2CCF68" w14:textId="77777777" w:rsidR="00374C6A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5229" w:type="dxa"/>
          </w:tcPr>
          <w:p w14:paraId="441D86D2" w14:textId="7396607C" w:rsidR="00374C6A" w:rsidRPr="00374C6A" w:rsidRDefault="00374C6A" w:rsidP="00374C6A">
            <w:pPr>
              <w:pStyle w:val="ListParagraph"/>
              <w:numPr>
                <w:ilvl w:val="0"/>
                <w:numId w:val="13"/>
              </w:numPr>
              <w:spacing w:before="26" w:line="360" w:lineRule="auto"/>
              <w:ind w:left="304" w:hanging="28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74C6A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847805" w14:paraId="210C7A72" w14:textId="77777777" w:rsidTr="00E55068">
        <w:tc>
          <w:tcPr>
            <w:tcW w:w="3828" w:type="dxa"/>
          </w:tcPr>
          <w:p w14:paraId="4509E3B3" w14:textId="62F16405" w:rsidR="00847805" w:rsidRDefault="00847805" w:rsidP="00AD6ECC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58" w:hanging="458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Pengalaman Organisasi</w:t>
            </w:r>
          </w:p>
        </w:tc>
        <w:tc>
          <w:tcPr>
            <w:tcW w:w="299" w:type="dxa"/>
          </w:tcPr>
          <w:p w14:paraId="277120F2" w14:textId="77777777" w:rsidR="00847805" w:rsidRDefault="00847805" w:rsidP="00847805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5229" w:type="dxa"/>
          </w:tcPr>
          <w:p w14:paraId="3A09B25D" w14:textId="3DDA1CF9" w:rsidR="00847805" w:rsidRPr="00847805" w:rsidRDefault="00847805" w:rsidP="00847805">
            <w:pPr>
              <w:pStyle w:val="ListParagraph"/>
              <w:numPr>
                <w:ilvl w:val="0"/>
                <w:numId w:val="14"/>
              </w:numPr>
              <w:spacing w:before="26" w:line="360" w:lineRule="auto"/>
              <w:ind w:left="300" w:hanging="28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847805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847805" w14:paraId="08354231" w14:textId="77777777" w:rsidTr="00E55068">
        <w:tc>
          <w:tcPr>
            <w:tcW w:w="3828" w:type="dxa"/>
          </w:tcPr>
          <w:p w14:paraId="110383A9" w14:textId="77777777" w:rsidR="00847805" w:rsidRDefault="00847805" w:rsidP="00847805">
            <w:pPr>
              <w:pStyle w:val="ListParagraph"/>
              <w:spacing w:line="360" w:lineRule="auto"/>
              <w:ind w:left="36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99" w:type="dxa"/>
          </w:tcPr>
          <w:p w14:paraId="4EDEA750" w14:textId="77777777" w:rsidR="00847805" w:rsidRDefault="00847805" w:rsidP="00847805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5229" w:type="dxa"/>
          </w:tcPr>
          <w:p w14:paraId="4EC57563" w14:textId="2F6B2E40" w:rsidR="00847805" w:rsidRPr="00847805" w:rsidRDefault="00847805" w:rsidP="00847805">
            <w:pPr>
              <w:pStyle w:val="ListParagraph"/>
              <w:numPr>
                <w:ilvl w:val="0"/>
                <w:numId w:val="14"/>
              </w:numPr>
              <w:spacing w:before="26" w:line="360" w:lineRule="auto"/>
              <w:ind w:left="300" w:hanging="28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847805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374C6A" w14:paraId="0B4C6502" w14:textId="77777777" w:rsidTr="00E55068">
        <w:tc>
          <w:tcPr>
            <w:tcW w:w="3828" w:type="dxa"/>
          </w:tcPr>
          <w:p w14:paraId="4A5FECF4" w14:textId="76D05845" w:rsidR="00374C6A" w:rsidRPr="003D15CE" w:rsidRDefault="00374C6A" w:rsidP="00340165">
            <w:pPr>
              <w:pStyle w:val="ListParagraph"/>
              <w:numPr>
                <w:ilvl w:val="0"/>
                <w:numId w:val="9"/>
              </w:numPr>
              <w:tabs>
                <w:tab w:val="left" w:pos="467"/>
              </w:tabs>
              <w:ind w:left="458" w:hanging="458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Penghargaan yang pernah diperoleh terkait </w:t>
            </w:r>
            <w:proofErr w:type="spellStart"/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Kepemiluan</w:t>
            </w:r>
            <w:proofErr w:type="spellEnd"/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(</w:t>
            </w:r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jika ada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)</w:t>
            </w:r>
            <w:r w:rsidR="00362BE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disertai bukti (</w:t>
            </w:r>
            <w:r w:rsidR="003F3582">
              <w:rPr>
                <w:rFonts w:ascii="Bookman Old Style" w:eastAsia="Bookman Old Style" w:hAnsi="Bookman Old Style" w:cs="Bookman Old Style"/>
                <w:sz w:val="24"/>
                <w:szCs w:val="24"/>
              </w:rPr>
              <w:t>Copy</w:t>
            </w:r>
            <w:r w:rsidR="00362BE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)</w:t>
            </w:r>
          </w:p>
        </w:tc>
        <w:tc>
          <w:tcPr>
            <w:tcW w:w="299" w:type="dxa"/>
          </w:tcPr>
          <w:p w14:paraId="5D123949" w14:textId="6936257C" w:rsidR="00374C6A" w:rsidRPr="008D2237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15B0309B" w14:textId="162BF538" w:rsidR="00374C6A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72BB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…………………………………………………….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  <w:p w14:paraId="1F2C8DE6" w14:textId="207DD39D" w:rsidR="00374C6A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b/>
                <w:bCs/>
                <w:sz w:val="24"/>
                <w:szCs w:val="24"/>
              </w:rPr>
            </w:pPr>
            <w:r w:rsidRPr="00372BB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…………………………………………………….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374C6A" w14:paraId="1FEBAE95" w14:textId="77777777" w:rsidTr="00E55068">
        <w:tc>
          <w:tcPr>
            <w:tcW w:w="3828" w:type="dxa"/>
          </w:tcPr>
          <w:p w14:paraId="0224C443" w14:textId="45748863" w:rsidR="00374C6A" w:rsidRPr="003D15CE" w:rsidRDefault="00374C6A" w:rsidP="00340165">
            <w:pPr>
              <w:pStyle w:val="ListParagraph"/>
              <w:numPr>
                <w:ilvl w:val="0"/>
                <w:numId w:val="9"/>
              </w:numPr>
              <w:tabs>
                <w:tab w:val="left" w:pos="467"/>
              </w:tabs>
              <w:ind w:left="458" w:hanging="458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Karya tulis yang terkait dengan </w:t>
            </w:r>
            <w:proofErr w:type="spellStart"/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Kepemiluan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(</w:t>
            </w:r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jika ada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)</w:t>
            </w:r>
            <w:r w:rsidR="00362BE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disertai bukti (</w:t>
            </w:r>
            <w:r w:rsidR="003F3582">
              <w:rPr>
                <w:rFonts w:ascii="Bookman Old Style" w:eastAsia="Bookman Old Style" w:hAnsi="Bookman Old Style" w:cs="Bookman Old Style"/>
                <w:sz w:val="24"/>
                <w:szCs w:val="24"/>
              </w:rPr>
              <w:t>Copy</w:t>
            </w:r>
            <w:r w:rsidR="00362BE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)</w:t>
            </w:r>
          </w:p>
        </w:tc>
        <w:tc>
          <w:tcPr>
            <w:tcW w:w="299" w:type="dxa"/>
          </w:tcPr>
          <w:p w14:paraId="5789EA8C" w14:textId="6795EE8D" w:rsidR="00374C6A" w:rsidRPr="00751939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75193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6F2086BC" w14:textId="4C6A2E44" w:rsidR="00374C6A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72BB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…………………………………………………….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  <w:p w14:paraId="60F7DD25" w14:textId="3368895B" w:rsidR="00374C6A" w:rsidRPr="00751939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72BB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 w:rsidRPr="00372BB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</w:tbl>
    <w:p w14:paraId="1DDB412B" w14:textId="77777777" w:rsidR="00682003" w:rsidRPr="0063508B" w:rsidRDefault="00682003" w:rsidP="000B5B0F">
      <w:pPr>
        <w:spacing w:line="360" w:lineRule="auto"/>
        <w:rPr>
          <w:rFonts w:ascii="Bookman Old Style" w:eastAsia="Bookman Old Style" w:hAnsi="Bookman Old Style" w:cs="Bookman Old Style"/>
          <w:b/>
          <w:bCs/>
          <w:sz w:val="14"/>
          <w:szCs w:val="14"/>
        </w:rPr>
      </w:pPr>
    </w:p>
    <w:p w14:paraId="03A7803B" w14:textId="25E3C0FA" w:rsidR="00562576" w:rsidRDefault="00682003" w:rsidP="0063508B">
      <w:pPr>
        <w:spacing w:before="69" w:line="360" w:lineRule="auto"/>
        <w:ind w:left="100" w:right="76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Daftar</w:t>
      </w:r>
      <w:r>
        <w:rPr>
          <w:rFonts w:ascii="Bookman Old Style" w:eastAsia="Bookman Old Style" w:hAnsi="Bookman Old Style" w:cs="Bookman Old Style"/>
          <w:spacing w:val="-1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Riwayat</w:t>
      </w:r>
      <w:r>
        <w:rPr>
          <w:rFonts w:ascii="Bookman Old Style" w:eastAsia="Bookman Old Style" w:hAnsi="Bookman Old Style" w:cs="Bookman Old Style"/>
          <w:spacing w:val="-1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hidup</w:t>
      </w:r>
      <w:r>
        <w:rPr>
          <w:rFonts w:ascii="Bookman Old Style" w:eastAsia="Bookman Old Style" w:hAnsi="Bookman Old Style" w:cs="Bookman Old Style"/>
          <w:spacing w:val="-1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ini</w:t>
      </w:r>
      <w:r>
        <w:rPr>
          <w:rFonts w:ascii="Bookman Old Style" w:eastAsia="Bookman Old Style" w:hAnsi="Bookman Old Style" w:cs="Bookman Old Style"/>
          <w:spacing w:val="-1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dibuat</w:t>
      </w:r>
      <w:r>
        <w:rPr>
          <w:rFonts w:ascii="Bookman Old Style" w:eastAsia="Bookman Old Style" w:hAnsi="Bookman Old Style" w:cs="Bookman Old Style"/>
          <w:spacing w:val="-1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r>
        <w:rPr>
          <w:rFonts w:ascii="Bookman Old Style" w:eastAsia="Bookman Old Style" w:hAnsi="Bookman Old Style" w:cs="Bookman Old Style"/>
          <w:spacing w:val="-1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>s</w:t>
      </w:r>
      <w:r>
        <w:rPr>
          <w:rFonts w:ascii="Bookman Old Style" w:eastAsia="Bookman Old Style" w:hAnsi="Bookman Old Style" w:cs="Bookman Old Style"/>
          <w:sz w:val="24"/>
          <w:szCs w:val="24"/>
        </w:rPr>
        <w:t>ebenarnya</w:t>
      </w:r>
      <w:r>
        <w:rPr>
          <w:rFonts w:ascii="Bookman Old Style" w:eastAsia="Bookman Old Style" w:hAnsi="Bookman Old Style" w:cs="Bookman Old Style"/>
          <w:spacing w:val="-1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r>
        <w:rPr>
          <w:rFonts w:ascii="Bookman Old Style" w:eastAsia="Bookman Old Style" w:hAnsi="Bookman Old Style" w:cs="Bookman Old Style"/>
          <w:spacing w:val="-1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digunakan</w:t>
      </w:r>
      <w:r>
        <w:rPr>
          <w:rFonts w:ascii="Bookman Old Style" w:eastAsia="Bookman Old Style" w:hAnsi="Bookman Old Style" w:cs="Bookman Old Style"/>
          <w:spacing w:val="-1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sebagai bukti pemenuhan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syarat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calon anggota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Pengawas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TPS Des</w:t>
      </w:r>
      <w:r w:rsidR="003C366C">
        <w:rPr>
          <w:rFonts w:ascii="Bookman Old Style" w:eastAsia="Bookman Old Style" w:hAnsi="Bookman Old Style" w:cs="Bookman Old Style"/>
          <w:sz w:val="24"/>
          <w:szCs w:val="24"/>
        </w:rPr>
        <w:t>a.</w:t>
      </w:r>
      <w:r>
        <w:rPr>
          <w:rFonts w:ascii="Bookman Old Style" w:eastAsia="Bookman Old Style" w:hAnsi="Bookman Old Style" w:cs="Bookman Old Style"/>
          <w:sz w:val="24"/>
          <w:szCs w:val="24"/>
        </w:rPr>
        <w:t>…………</w:t>
      </w:r>
      <w:r w:rsidR="00B6192A">
        <w:rPr>
          <w:rFonts w:ascii="Bookman Old Style" w:eastAsia="Bookman Old Style" w:hAnsi="Bookman Old Style" w:cs="Bookman Old Style"/>
          <w:sz w:val="24"/>
          <w:szCs w:val="24"/>
        </w:rPr>
        <w:t>………</w:t>
      </w:r>
      <w:r>
        <w:rPr>
          <w:rFonts w:ascii="Bookman Old Style" w:eastAsia="Bookman Old Style" w:hAnsi="Bookman Old Style" w:cs="Bookman Old Style"/>
          <w:sz w:val="24"/>
          <w:szCs w:val="24"/>
        </w:rPr>
        <w:t>…</w:t>
      </w:r>
    </w:p>
    <w:p w14:paraId="76FF2D0E" w14:textId="77777777" w:rsidR="0063508B" w:rsidRPr="0063508B" w:rsidRDefault="0063508B" w:rsidP="0063508B">
      <w:pPr>
        <w:spacing w:before="69" w:line="360" w:lineRule="auto"/>
        <w:ind w:left="100" w:right="76"/>
        <w:jc w:val="both"/>
        <w:rPr>
          <w:rFonts w:ascii="Bookman Old Style" w:eastAsia="Bookman Old Style" w:hAnsi="Bookman Old Style" w:cs="Bookman Old Style"/>
          <w:sz w:val="12"/>
          <w:szCs w:val="12"/>
        </w:rPr>
      </w:pPr>
    </w:p>
    <w:tbl>
      <w:tblPr>
        <w:tblStyle w:val="TableGrid"/>
        <w:tblW w:w="3544" w:type="dxa"/>
        <w:tblInd w:w="5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3"/>
      </w:tblGrid>
      <w:tr w:rsidR="009C2CBD" w14:paraId="60340455" w14:textId="77777777" w:rsidTr="000D27EE">
        <w:tc>
          <w:tcPr>
            <w:tcW w:w="3544" w:type="dxa"/>
          </w:tcPr>
          <w:p w14:paraId="580C054B" w14:textId="07BC02EE" w:rsidR="009C2CBD" w:rsidRDefault="009C2CBD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Cibinong, ….. Januari 202</w:t>
            </w:r>
            <w:r w:rsidR="00F30FB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4</w:t>
            </w:r>
          </w:p>
        </w:tc>
      </w:tr>
      <w:tr w:rsidR="009C2CBD" w14:paraId="4D65F03B" w14:textId="77777777" w:rsidTr="000D27EE">
        <w:tc>
          <w:tcPr>
            <w:tcW w:w="3544" w:type="dxa"/>
          </w:tcPr>
          <w:p w14:paraId="4C3CA3D5" w14:textId="68B25431" w:rsidR="009C2CBD" w:rsidRDefault="009C2CBD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Yang membuat pernyataan</w:t>
            </w:r>
          </w:p>
        </w:tc>
      </w:tr>
      <w:tr w:rsidR="009C2CBD" w14:paraId="6DB2CCC5" w14:textId="77777777" w:rsidTr="000D27EE">
        <w:trPr>
          <w:trHeight w:val="1055"/>
        </w:trPr>
        <w:tc>
          <w:tcPr>
            <w:tcW w:w="3544" w:type="dxa"/>
          </w:tcPr>
          <w:p w14:paraId="2D09F4EE" w14:textId="4BEF11A7" w:rsidR="009C2CBD" w:rsidRDefault="009C2CBD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2D8512AE" w14:textId="652A5CF9" w:rsidR="00562576" w:rsidRDefault="00562576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253DAC67" w14:textId="4A0BAD21" w:rsidR="00562576" w:rsidRDefault="00562576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3CFDB04B" w14:textId="6B60F6E6" w:rsidR="00562576" w:rsidRDefault="00562576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01ECC49A" w14:textId="733F02E9" w:rsidR="00562576" w:rsidRDefault="00562576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535FA2FA" w14:textId="16FC24D1" w:rsidR="00562576" w:rsidRDefault="00562576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621D3127" w14:textId="14F38D19" w:rsidR="00562576" w:rsidRDefault="00562576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5E78A915" w14:textId="55FB82E3" w:rsidR="00562576" w:rsidRDefault="00562576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2CD92CC3" w14:textId="2296F6B4" w:rsidR="00562576" w:rsidRDefault="00562576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14832445" w14:textId="06132C7C" w:rsidR="00562576" w:rsidRDefault="00562576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289E341D" w14:textId="584216AC" w:rsidR="00562576" w:rsidRDefault="00562576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702F7618" w14:textId="77777777" w:rsidR="00920791" w:rsidRDefault="00920791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72061078" w14:textId="26D7371A" w:rsidR="009C2CBD" w:rsidRDefault="00DB3F3D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(</w:t>
            </w:r>
            <w:r w:rsidR="009C2CB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</w:t>
            </w:r>
            <w:r w:rsidR="00920791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)</w:t>
            </w:r>
          </w:p>
        </w:tc>
      </w:tr>
    </w:tbl>
    <w:p w14:paraId="17C63C11" w14:textId="18C6D69A" w:rsidR="002961D6" w:rsidRPr="00946D43" w:rsidRDefault="002961D6" w:rsidP="00874240">
      <w:pPr>
        <w:spacing w:before="69" w:line="360" w:lineRule="auto"/>
        <w:ind w:right="76"/>
        <w:jc w:val="both"/>
        <w:rPr>
          <w:rFonts w:ascii="Bookman Old Style" w:eastAsia="Bookman Old Style" w:hAnsi="Bookman Old Style" w:cs="Bookman Old Style"/>
          <w:sz w:val="24"/>
          <w:szCs w:val="24"/>
        </w:rPr>
        <w:sectPr w:rsidR="002961D6" w:rsidRPr="00946D43">
          <w:footerReference w:type="default" r:id="rId7"/>
          <w:pgSz w:w="11920" w:h="18720"/>
          <w:pgMar w:top="1760" w:right="1320" w:bottom="280" w:left="1340" w:header="0" w:footer="1012" w:gutter="0"/>
          <w:cols w:space="720"/>
        </w:sectPr>
      </w:pPr>
    </w:p>
    <w:p w14:paraId="4B4D328E" w14:textId="178C4442" w:rsidR="000A7367" w:rsidRPr="007546B3" w:rsidRDefault="00000000" w:rsidP="002D6543">
      <w:pPr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  <w:r w:rsidRPr="007546B3">
        <w:rPr>
          <w:rFonts w:ascii="Bookman Old Style" w:eastAsia="Bookman Old Style" w:hAnsi="Bookman Old Style" w:cs="Bookman Old Style"/>
          <w:b/>
          <w:bCs/>
          <w:sz w:val="24"/>
          <w:szCs w:val="24"/>
        </w:rPr>
        <w:lastRenderedPageBreak/>
        <w:t>SURAT PERNYATAAN BERMATRAI</w:t>
      </w:r>
    </w:p>
    <w:p w14:paraId="7B234D06" w14:textId="77777777" w:rsidR="002D6543" w:rsidRPr="00607CD9" w:rsidRDefault="002D6543" w:rsidP="002D6543">
      <w:pPr>
        <w:jc w:val="center"/>
        <w:rPr>
          <w:rFonts w:ascii="Bookman Old Style" w:eastAsia="Bookman Old Style" w:hAnsi="Bookman Old Style" w:cs="Bookman Old Style"/>
          <w:sz w:val="36"/>
          <w:szCs w:val="36"/>
        </w:rPr>
      </w:pPr>
    </w:p>
    <w:p w14:paraId="04D2F5AD" w14:textId="7E858DD7" w:rsidR="00911DB8" w:rsidRDefault="00000000" w:rsidP="007E6F67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Yang bertanda tangan di bawah ini:</w:t>
      </w:r>
    </w:p>
    <w:p w14:paraId="649F7008" w14:textId="5399D7B8" w:rsidR="007E6F67" w:rsidRPr="00D16957" w:rsidRDefault="007E6F67" w:rsidP="007E6F67">
      <w:pPr>
        <w:rPr>
          <w:rFonts w:ascii="Bookman Old Style" w:eastAsia="Bookman Old Style" w:hAnsi="Bookman Old Style" w:cs="Bookman Old Style"/>
        </w:rPr>
      </w:pPr>
    </w:p>
    <w:tbl>
      <w:tblPr>
        <w:tblStyle w:val="TableGrid"/>
        <w:tblW w:w="8935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8"/>
        <w:gridCol w:w="293"/>
        <w:gridCol w:w="5674"/>
      </w:tblGrid>
      <w:tr w:rsidR="002A1B8D" w14:paraId="200B4BB5" w14:textId="77777777" w:rsidTr="007E1F8F">
        <w:tc>
          <w:tcPr>
            <w:tcW w:w="2968" w:type="dxa"/>
          </w:tcPr>
          <w:p w14:paraId="1096DCF5" w14:textId="2B873FCE" w:rsidR="007E6F67" w:rsidRDefault="007E6F67" w:rsidP="00F03E94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Nama</w:t>
            </w:r>
          </w:p>
        </w:tc>
        <w:tc>
          <w:tcPr>
            <w:tcW w:w="293" w:type="dxa"/>
          </w:tcPr>
          <w:p w14:paraId="06A76612" w14:textId="7EA77A2E" w:rsidR="007E6F67" w:rsidRDefault="007E6F67" w:rsidP="00F03E94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674" w:type="dxa"/>
          </w:tcPr>
          <w:p w14:paraId="5F036374" w14:textId="7C15A17E" w:rsidR="007E6F67" w:rsidRDefault="007E6F67" w:rsidP="00F03E94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……………………………………………………</w:t>
            </w:r>
            <w:r w:rsidR="004323C3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</w:t>
            </w:r>
            <w:r w:rsidR="007E1F8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..</w:t>
            </w:r>
          </w:p>
        </w:tc>
      </w:tr>
      <w:tr w:rsidR="004323C3" w14:paraId="2458C1B3" w14:textId="77777777" w:rsidTr="007E1F8F">
        <w:tc>
          <w:tcPr>
            <w:tcW w:w="2968" w:type="dxa"/>
          </w:tcPr>
          <w:p w14:paraId="13097783" w14:textId="522702D4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Jenis Kelamin</w:t>
            </w:r>
          </w:p>
        </w:tc>
        <w:tc>
          <w:tcPr>
            <w:tcW w:w="293" w:type="dxa"/>
          </w:tcPr>
          <w:p w14:paraId="6D3AA5B8" w14:textId="59E27D86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CD0ED0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674" w:type="dxa"/>
          </w:tcPr>
          <w:p w14:paraId="7DF46878" w14:textId="3952DA9F" w:rsidR="004323C3" w:rsidRDefault="006E2C62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Laki-laki/Perempuan</w:t>
            </w:r>
          </w:p>
        </w:tc>
      </w:tr>
      <w:tr w:rsidR="004323C3" w14:paraId="32A1B97A" w14:textId="77777777" w:rsidTr="007E1F8F">
        <w:tc>
          <w:tcPr>
            <w:tcW w:w="2968" w:type="dxa"/>
          </w:tcPr>
          <w:p w14:paraId="7B27502D" w14:textId="74F18412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Tempat, Tanggal Lahir</w:t>
            </w:r>
          </w:p>
        </w:tc>
        <w:tc>
          <w:tcPr>
            <w:tcW w:w="293" w:type="dxa"/>
          </w:tcPr>
          <w:p w14:paraId="2E3BC184" w14:textId="60F65292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CD0ED0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674" w:type="dxa"/>
          </w:tcPr>
          <w:p w14:paraId="457B9F79" w14:textId="1A87AA52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F4530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…………………………………………………………</w:t>
            </w:r>
            <w:r w:rsidR="007E1F8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..</w:t>
            </w:r>
          </w:p>
        </w:tc>
      </w:tr>
      <w:tr w:rsidR="004323C3" w14:paraId="4ED1C5C9" w14:textId="77777777" w:rsidTr="007E1F8F">
        <w:tc>
          <w:tcPr>
            <w:tcW w:w="2968" w:type="dxa"/>
          </w:tcPr>
          <w:p w14:paraId="223823C8" w14:textId="34503296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Usia</w:t>
            </w:r>
          </w:p>
        </w:tc>
        <w:tc>
          <w:tcPr>
            <w:tcW w:w="293" w:type="dxa"/>
          </w:tcPr>
          <w:p w14:paraId="5EC17F14" w14:textId="64CAA386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CD0ED0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674" w:type="dxa"/>
          </w:tcPr>
          <w:p w14:paraId="403510C9" w14:textId="0C3850DB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F4530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…………………………………………………………</w:t>
            </w:r>
            <w:r w:rsidR="007E1F8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..</w:t>
            </w:r>
          </w:p>
        </w:tc>
      </w:tr>
      <w:tr w:rsidR="004323C3" w14:paraId="065DBA51" w14:textId="77777777" w:rsidTr="007E1F8F">
        <w:tc>
          <w:tcPr>
            <w:tcW w:w="2968" w:type="dxa"/>
          </w:tcPr>
          <w:p w14:paraId="65C5DE53" w14:textId="143BCFA5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Pekerjaan/Jabatan</w:t>
            </w:r>
          </w:p>
        </w:tc>
        <w:tc>
          <w:tcPr>
            <w:tcW w:w="293" w:type="dxa"/>
          </w:tcPr>
          <w:p w14:paraId="72EF0964" w14:textId="4CF02884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CD0ED0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674" w:type="dxa"/>
          </w:tcPr>
          <w:p w14:paraId="5748291A" w14:textId="5C34DE5F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F4530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…………………………………………………………</w:t>
            </w:r>
            <w:r w:rsidR="007E1F8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..</w:t>
            </w:r>
          </w:p>
        </w:tc>
      </w:tr>
      <w:tr w:rsidR="004323C3" w14:paraId="1F1782B9" w14:textId="77777777" w:rsidTr="007E1F8F">
        <w:tc>
          <w:tcPr>
            <w:tcW w:w="2968" w:type="dxa"/>
          </w:tcPr>
          <w:p w14:paraId="57D9D41A" w14:textId="6207DD18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Alamat</w:t>
            </w:r>
          </w:p>
        </w:tc>
        <w:tc>
          <w:tcPr>
            <w:tcW w:w="293" w:type="dxa"/>
          </w:tcPr>
          <w:p w14:paraId="5AAABD70" w14:textId="344F2BD1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CD0ED0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674" w:type="dxa"/>
          </w:tcPr>
          <w:p w14:paraId="63326347" w14:textId="6260D4EA" w:rsidR="004050BB" w:rsidRDefault="00CE71E8" w:rsidP="00CE71E8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 RT ……. RW .…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…..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 w:rsidR="007E1F8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Desa ..………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…..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</w:t>
            </w:r>
            <w:r w:rsidR="007E1F8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…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Kec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. Cibinong </w:t>
            </w:r>
            <w:r w:rsidR="007E1F8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–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Cianjur</w:t>
            </w:r>
            <w:proofErr w:type="spellEnd"/>
          </w:p>
        </w:tc>
      </w:tr>
    </w:tbl>
    <w:p w14:paraId="59835628" w14:textId="77777777" w:rsidR="00F03E94" w:rsidRPr="0081278C" w:rsidRDefault="00F03E94" w:rsidP="00F03E94">
      <w:pPr>
        <w:spacing w:before="5"/>
        <w:ind w:right="3757"/>
        <w:jc w:val="both"/>
        <w:rPr>
          <w:rFonts w:ascii="Bookman Old Style" w:eastAsia="Bookman Old Style" w:hAnsi="Bookman Old Style" w:cs="Bookman Old Style"/>
        </w:rPr>
      </w:pPr>
    </w:p>
    <w:p w14:paraId="051D3915" w14:textId="511B61FC" w:rsidR="00911DB8" w:rsidRDefault="00000000" w:rsidP="00F03E94">
      <w:pPr>
        <w:spacing w:before="5"/>
        <w:ind w:right="375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Menyatakan dengan sebenarnya bahwa saya:</w:t>
      </w:r>
    </w:p>
    <w:p w14:paraId="228AD8AA" w14:textId="77777777" w:rsidR="001D3F0B" w:rsidRPr="001D3F0B" w:rsidRDefault="001D3F0B" w:rsidP="00F03E94">
      <w:pPr>
        <w:spacing w:before="5"/>
        <w:ind w:right="3757"/>
        <w:jc w:val="both"/>
        <w:rPr>
          <w:rFonts w:ascii="Bookman Old Style" w:eastAsia="Bookman Old Style" w:hAnsi="Bookman Old Style" w:cs="Bookman Old Style"/>
          <w:sz w:val="12"/>
          <w:szCs w:val="12"/>
        </w:rPr>
      </w:pPr>
    </w:p>
    <w:tbl>
      <w:tblPr>
        <w:tblStyle w:val="TableGrid"/>
        <w:tblW w:w="0" w:type="auto"/>
        <w:tblInd w:w="6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8"/>
      </w:tblGrid>
      <w:tr w:rsidR="006D028B" w14:paraId="464D7ACE" w14:textId="77777777" w:rsidTr="001D3F0B">
        <w:tc>
          <w:tcPr>
            <w:tcW w:w="8798" w:type="dxa"/>
          </w:tcPr>
          <w:p w14:paraId="75D4B74D" w14:textId="77777777" w:rsidR="006D028B" w:rsidRDefault="006D028B" w:rsidP="006D028B">
            <w:pPr>
              <w:pStyle w:val="ListParagraph"/>
              <w:numPr>
                <w:ilvl w:val="0"/>
                <w:numId w:val="10"/>
              </w:numPr>
              <w:spacing w:before="5"/>
              <w:ind w:right="-67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Setia kepada Pancasila sebagai Dasar Negara, Undang–Undang Dasar Negara Republik Indonesia Tahun 1945, dan cita-cita Proklamasi 17 Agustus 1945;</w:t>
            </w:r>
          </w:p>
          <w:p w14:paraId="60DAFE5C" w14:textId="77777777" w:rsidR="006D028B" w:rsidRDefault="006D028B" w:rsidP="006D028B">
            <w:pPr>
              <w:pStyle w:val="ListParagraph"/>
              <w:numPr>
                <w:ilvl w:val="0"/>
                <w:numId w:val="10"/>
              </w:numPr>
              <w:spacing w:before="5"/>
              <w:ind w:right="-67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Sehat</w:t>
            </w:r>
            <w:r w:rsidRPr="006D028B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jasmani, rohani dan bebas dari </w:t>
            </w:r>
            <w:proofErr w:type="spellStart"/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narkotika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;</w:t>
            </w:r>
          </w:p>
          <w:p w14:paraId="5BF78753" w14:textId="77777777" w:rsidR="006D028B" w:rsidRDefault="006D028B" w:rsidP="006D028B">
            <w:pPr>
              <w:pStyle w:val="ListParagraph"/>
              <w:numPr>
                <w:ilvl w:val="0"/>
                <w:numId w:val="10"/>
              </w:numPr>
              <w:spacing w:before="5"/>
              <w:ind w:right="-67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Tidak  </w:t>
            </w:r>
            <w:r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pernah   m</w:t>
            </w:r>
            <w:r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e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njadi  </w:t>
            </w:r>
            <w:r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anggota   pa</w:t>
            </w:r>
            <w:r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tai  </w:t>
            </w:r>
            <w:r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politik  </w:t>
            </w:r>
            <w:r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sekur</w:t>
            </w:r>
            <w:r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a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ng- kurangnya dalam jangka waktu 5 (lima)</w:t>
            </w:r>
            <w:r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tahun terakhir;</w:t>
            </w:r>
          </w:p>
          <w:p w14:paraId="463DB989" w14:textId="5A4BF955" w:rsidR="006D028B" w:rsidRDefault="006D028B" w:rsidP="006D028B">
            <w:pPr>
              <w:pStyle w:val="ListParagraph"/>
              <w:numPr>
                <w:ilvl w:val="0"/>
                <w:numId w:val="10"/>
              </w:numPr>
              <w:spacing w:before="5"/>
              <w:ind w:right="-67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Tidak</w:t>
            </w:r>
            <w:r w:rsidRPr="006D028B">
              <w:rPr>
                <w:rFonts w:ascii="Bookman Old Style" w:eastAsia="Bookman Old Style" w:hAnsi="Bookman Old Style" w:cs="Bookman Old Style"/>
                <w:spacing w:val="-6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pernah</w:t>
            </w:r>
            <w:r w:rsidRPr="006D028B">
              <w:rPr>
                <w:rFonts w:ascii="Bookman Old Style" w:eastAsia="Bookman Old Style" w:hAnsi="Bookman Old Style" w:cs="Bookman Old Style"/>
                <w:spacing w:val="-7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dipidana</w:t>
            </w:r>
            <w:r w:rsidRPr="006D028B">
              <w:rPr>
                <w:rFonts w:ascii="Bookman Old Style" w:eastAsia="Bookman Old Style" w:hAnsi="Bookman Old Style" w:cs="Bookman Old Style"/>
                <w:spacing w:val="-7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penjara</w:t>
            </w:r>
            <w:r w:rsidRPr="006D028B">
              <w:rPr>
                <w:rFonts w:ascii="Bookman Old Style" w:eastAsia="Bookman Old Style" w:hAnsi="Bookman Old Style" w:cs="Bookman Old Style"/>
                <w:spacing w:val="-7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berdasarkan</w:t>
            </w:r>
            <w:r w:rsidRPr="006D028B">
              <w:rPr>
                <w:rFonts w:ascii="Bookman Old Style" w:eastAsia="Bookman Old Style" w:hAnsi="Bookman Old Style" w:cs="Bookman Old Style"/>
                <w:spacing w:val="-7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putusan</w:t>
            </w:r>
            <w:r w:rsidRPr="006D028B">
              <w:rPr>
                <w:rFonts w:ascii="Bookman Old Style" w:eastAsia="Bookman Old Style" w:hAnsi="Bookman Old Style" w:cs="Bookman Old Style"/>
                <w:spacing w:val="-7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pengadilan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yang</w:t>
            </w:r>
            <w:r w:rsidR="00E90D88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telah  </w:t>
            </w:r>
            <w:r w:rsidRPr="006D028B">
              <w:rPr>
                <w:rFonts w:ascii="Bookman Old Style" w:eastAsia="Bookman Old Style" w:hAnsi="Bookman Old Style" w:cs="Bookman Old Style"/>
                <w:spacing w:val="49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mempunyai  </w:t>
            </w:r>
            <w:r w:rsidRPr="006D028B">
              <w:rPr>
                <w:rFonts w:ascii="Bookman Old Style" w:eastAsia="Bookman Old Style" w:hAnsi="Bookman Old Style" w:cs="Bookman Old Style"/>
                <w:spacing w:val="49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kekuatan  </w:t>
            </w:r>
            <w:r w:rsidRPr="006D028B">
              <w:rPr>
                <w:rFonts w:ascii="Bookman Old Style" w:eastAsia="Bookman Old Style" w:hAnsi="Bookman Old Style" w:cs="Bookman Old Style"/>
                <w:spacing w:val="52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hukum  </w:t>
            </w:r>
            <w:r w:rsidRPr="006D028B">
              <w:rPr>
                <w:rFonts w:ascii="Bookman Old Style" w:eastAsia="Bookman Old Style" w:hAnsi="Bookman Old Style" w:cs="Bookman Old Style"/>
                <w:spacing w:val="49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tetap  </w:t>
            </w:r>
            <w:r w:rsidRPr="006D028B">
              <w:rPr>
                <w:rFonts w:ascii="Bookman Old Style" w:eastAsia="Bookman Old Style" w:hAnsi="Bookman Old Style" w:cs="Bookman Old Style"/>
                <w:spacing w:val="49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karena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melakukan</w:t>
            </w:r>
            <w:r w:rsidRPr="006D028B">
              <w:rPr>
                <w:rFonts w:ascii="Bookman Old Style" w:eastAsia="Bookman Old Style" w:hAnsi="Bookman Old Style" w:cs="Bookman Old Style"/>
                <w:spacing w:val="8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tindak</w:t>
            </w:r>
            <w:r w:rsidRPr="006D028B">
              <w:rPr>
                <w:rFonts w:ascii="Bookman Old Style" w:eastAsia="Bookman Old Style" w:hAnsi="Bookman Old Style" w:cs="Bookman Old Style"/>
                <w:spacing w:val="7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pidana</w:t>
            </w:r>
            <w:r w:rsidRPr="006D028B">
              <w:rPr>
                <w:rFonts w:ascii="Bookman Old Style" w:eastAsia="Bookman Old Style" w:hAnsi="Bookman Old Style" w:cs="Bookman Old Style"/>
                <w:spacing w:val="8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yang</w:t>
            </w:r>
            <w:r w:rsidRPr="006D028B">
              <w:rPr>
                <w:rFonts w:ascii="Bookman Old Style" w:eastAsia="Bookman Old Style" w:hAnsi="Bookman Old Style" w:cs="Bookman Old Style"/>
                <w:spacing w:val="7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diancam</w:t>
            </w:r>
            <w:r w:rsidRPr="006D028B">
              <w:rPr>
                <w:rFonts w:ascii="Bookman Old Style" w:eastAsia="Bookman Old Style" w:hAnsi="Bookman Old Style" w:cs="Bookman Old Style"/>
                <w:spacing w:val="8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dengan</w:t>
            </w:r>
            <w:r w:rsidRPr="006D028B">
              <w:rPr>
                <w:rFonts w:ascii="Bookman Old Style" w:eastAsia="Bookman Old Style" w:hAnsi="Bookman Old Style" w:cs="Bookman Old Style"/>
                <w:spacing w:val="7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pidana</w:t>
            </w:r>
            <w:r w:rsidRPr="006D028B">
              <w:rPr>
                <w:rFonts w:ascii="Bookman Old Style" w:eastAsia="Bookman Old Style" w:hAnsi="Bookman Old Style" w:cs="Bookman Old Style"/>
                <w:spacing w:val="7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pen</w:t>
            </w:r>
            <w:r w:rsidRPr="006D028B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j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ara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5 (lima)</w:t>
            </w:r>
            <w:r w:rsidRPr="006D028B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tahun atau lebih;</w:t>
            </w:r>
          </w:p>
          <w:p w14:paraId="35CC68EA" w14:textId="77777777" w:rsidR="006D028B" w:rsidRDefault="006D028B" w:rsidP="006D028B">
            <w:pPr>
              <w:pStyle w:val="ListParagraph"/>
              <w:numPr>
                <w:ilvl w:val="0"/>
                <w:numId w:val="10"/>
              </w:numPr>
              <w:spacing w:before="5"/>
              <w:ind w:right="-67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Bersedia</w:t>
            </w:r>
            <w:r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bekerja penuh waktu;</w:t>
            </w:r>
          </w:p>
          <w:p w14:paraId="5EE2207C" w14:textId="296E110B" w:rsidR="006D028B" w:rsidRDefault="006D028B" w:rsidP="006D028B">
            <w:pPr>
              <w:pStyle w:val="ListParagraph"/>
              <w:numPr>
                <w:ilvl w:val="0"/>
                <w:numId w:val="10"/>
              </w:numPr>
              <w:spacing w:before="5"/>
              <w:ind w:right="-67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Kesediaan</w:t>
            </w:r>
            <w:r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untuk tidak menduduki jabatan</w:t>
            </w:r>
            <w:r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politik, jabatan di pemerintahan dan Badan Usaha Milik </w:t>
            </w:r>
            <w:r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Negara/Badan</w:t>
            </w:r>
            <w:r>
              <w:rPr>
                <w:rFonts w:ascii="Bookman Old Style" w:eastAsia="Bookman Old Style" w:hAnsi="Bookman Old Style" w:cs="Bookman Old Style"/>
                <w:spacing w:val="77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Usaha Milik Daerah  </w:t>
            </w:r>
            <w:r>
              <w:rPr>
                <w:rFonts w:ascii="Bookman Old Style" w:eastAsia="Bookman Old Style" w:hAnsi="Bookman Old Style" w:cs="Bookman Old Style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/Badan  </w:t>
            </w:r>
            <w:r>
              <w:rPr>
                <w:rFonts w:ascii="Bookman Old Style" w:eastAsia="Bookman Old Style" w:hAnsi="Bookman Old Style" w:cs="Bookman Old Style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Usaha  </w:t>
            </w:r>
            <w:r>
              <w:rPr>
                <w:rFonts w:ascii="Bookman Old Style" w:eastAsia="Bookman Old Style" w:hAnsi="Bookman Old Style" w:cs="Bookman Old Style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Milik  </w:t>
            </w:r>
            <w:r>
              <w:rPr>
                <w:rFonts w:ascii="Bookman Old Style" w:eastAsia="Bookman Old Style" w:hAnsi="Bookman Old Style" w:cs="Bookman Old Style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Desa  </w:t>
            </w:r>
            <w:r>
              <w:rPr>
                <w:rFonts w:ascii="Bookman Old Style" w:eastAsia="Bookman Old Style" w:hAnsi="Bookman Old Style" w:cs="Bookman Old Style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selama  </w:t>
            </w:r>
            <w:r>
              <w:rPr>
                <w:rFonts w:ascii="Bookman Old Style" w:eastAsia="Bookman Old Style" w:hAnsi="Bookman Old Style" w:cs="Bookman Old Style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masa keanggotaan apabila terpilih;</w:t>
            </w:r>
            <w:r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dan</w:t>
            </w:r>
          </w:p>
          <w:p w14:paraId="7BBABF65" w14:textId="340A67CF" w:rsidR="006D028B" w:rsidRPr="006D028B" w:rsidRDefault="006D028B" w:rsidP="006D028B">
            <w:pPr>
              <w:pStyle w:val="ListParagraph"/>
              <w:numPr>
                <w:ilvl w:val="0"/>
                <w:numId w:val="10"/>
              </w:numPr>
              <w:spacing w:before="5"/>
              <w:ind w:right="-67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Tidak</w:t>
            </w:r>
            <w:r w:rsidRPr="006D028B">
              <w:rPr>
                <w:rFonts w:ascii="Bookman Old Style" w:eastAsia="Bookman Old Style" w:hAnsi="Bookman Old Style" w:cs="Bookman Old Style"/>
                <w:spacing w:val="68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berada</w:t>
            </w:r>
            <w:r w:rsidRPr="006D028B">
              <w:rPr>
                <w:rFonts w:ascii="Bookman Old Style" w:eastAsia="Bookman Old Style" w:hAnsi="Bookman Old Style" w:cs="Bookman Old Style"/>
                <w:spacing w:val="68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dalam</w:t>
            </w:r>
            <w:r w:rsidRPr="006D028B">
              <w:rPr>
                <w:rFonts w:ascii="Bookman Old Style" w:eastAsia="Bookman Old Style" w:hAnsi="Bookman Old Style" w:cs="Bookman Old Style"/>
                <w:spacing w:val="68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satu</w:t>
            </w:r>
            <w:r w:rsidRPr="006D028B">
              <w:rPr>
                <w:rFonts w:ascii="Bookman Old Style" w:eastAsia="Bookman Old Style" w:hAnsi="Bookman Old Style" w:cs="Bookman Old Style"/>
                <w:spacing w:val="68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ikatan</w:t>
            </w:r>
            <w:r w:rsidRPr="006D028B">
              <w:rPr>
                <w:rFonts w:ascii="Bookman Old Style" w:eastAsia="Bookman Old Style" w:hAnsi="Bookman Old Style" w:cs="Bookman Old Style"/>
                <w:spacing w:val="68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per</w:t>
            </w:r>
            <w:r w:rsidRPr="006D028B">
              <w:rPr>
                <w:rFonts w:ascii="Bookman Old Style" w:eastAsia="Bookman Old Style" w:hAnsi="Bookman Old Style" w:cs="Bookman Old Style"/>
                <w:spacing w:val="2"/>
                <w:sz w:val="24"/>
                <w:szCs w:val="24"/>
              </w:rPr>
              <w:t>k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awinan</w:t>
            </w:r>
            <w:r w:rsidRPr="006D028B">
              <w:rPr>
                <w:rFonts w:ascii="Bookman Old Style" w:eastAsia="Bookman Old Style" w:hAnsi="Bookman Old Style" w:cs="Bookman Old Style"/>
                <w:spacing w:val="69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dengan</w:t>
            </w:r>
            <w:r w:rsidRPr="006D028B">
              <w:rPr>
                <w:rFonts w:ascii="Bookman Old Style" w:eastAsia="Bookman Old Style" w:hAnsi="Bookman Old Style" w:cs="Bookman Old Style"/>
                <w:spacing w:val="68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sesama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Penyelenggara Pemilu.</w:t>
            </w:r>
          </w:p>
        </w:tc>
      </w:tr>
    </w:tbl>
    <w:p w14:paraId="28D80B4E" w14:textId="79B7C34C" w:rsidR="00911DB8" w:rsidRDefault="00000000" w:rsidP="00086CFB">
      <w:pPr>
        <w:spacing w:before="29" w:line="420" w:lineRule="exact"/>
        <w:ind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Demikian surat pernyataan ini dibuat dengan sebenarnya, untuk dapat digunakan sebagai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bukti pemenuhan syarat calon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anggota Pengawas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TPS Desa…………</w:t>
      </w:r>
    </w:p>
    <w:p w14:paraId="371B2B2D" w14:textId="786EB261" w:rsidR="00086CFB" w:rsidRDefault="00AB18D1" w:rsidP="00086CFB">
      <w:pPr>
        <w:spacing w:before="29" w:line="420" w:lineRule="exact"/>
        <w:ind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02E666E" wp14:editId="406F2710">
                <wp:simplePos x="0" y="0"/>
                <wp:positionH relativeFrom="page">
                  <wp:posOffset>4065270</wp:posOffset>
                </wp:positionH>
                <wp:positionV relativeFrom="paragraph">
                  <wp:posOffset>1384671</wp:posOffset>
                </wp:positionV>
                <wp:extent cx="1027430" cy="628650"/>
                <wp:effectExtent l="0" t="0" r="20320" b="19050"/>
                <wp:wrapNone/>
                <wp:docPr id="261974692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7430" cy="628650"/>
                          <a:chOff x="5132" y="-91"/>
                          <a:chExt cx="1618" cy="990"/>
                        </a:xfrm>
                      </wpg:grpSpPr>
                      <wps:wsp>
                        <wps:cNvPr id="1401457831" name="Freeform 35"/>
                        <wps:cNvSpPr>
                          <a:spLocks/>
                        </wps:cNvSpPr>
                        <wps:spPr bwMode="auto">
                          <a:xfrm>
                            <a:off x="5142" y="-81"/>
                            <a:ext cx="1598" cy="970"/>
                          </a:xfrm>
                          <a:custGeom>
                            <a:avLst/>
                            <a:gdLst>
                              <a:gd name="T0" fmla="+- 0 5142 5142"/>
                              <a:gd name="T1" fmla="*/ T0 w 1598"/>
                              <a:gd name="T2" fmla="+- 0 889 -81"/>
                              <a:gd name="T3" fmla="*/ 889 h 970"/>
                              <a:gd name="T4" fmla="+- 0 6740 5142"/>
                              <a:gd name="T5" fmla="*/ T4 w 1598"/>
                              <a:gd name="T6" fmla="+- 0 889 -81"/>
                              <a:gd name="T7" fmla="*/ 889 h 970"/>
                              <a:gd name="T8" fmla="+- 0 6740 5142"/>
                              <a:gd name="T9" fmla="*/ T8 w 1598"/>
                              <a:gd name="T10" fmla="+- 0 -81 -81"/>
                              <a:gd name="T11" fmla="*/ -81 h 970"/>
                              <a:gd name="T12" fmla="+- 0 5142 5142"/>
                              <a:gd name="T13" fmla="*/ T12 w 1598"/>
                              <a:gd name="T14" fmla="+- 0 -81 -81"/>
                              <a:gd name="T15" fmla="*/ -81 h 970"/>
                              <a:gd name="T16" fmla="+- 0 5142 5142"/>
                              <a:gd name="T17" fmla="*/ T16 w 1598"/>
                              <a:gd name="T18" fmla="+- 0 889 -81"/>
                              <a:gd name="T19" fmla="*/ 889 h 9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98" h="970">
                                <a:moveTo>
                                  <a:pt x="0" y="970"/>
                                </a:moveTo>
                                <a:lnTo>
                                  <a:pt x="1598" y="970"/>
                                </a:lnTo>
                                <a:lnTo>
                                  <a:pt x="15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754642" name="Freeform 36"/>
                        <wps:cNvSpPr>
                          <a:spLocks/>
                        </wps:cNvSpPr>
                        <wps:spPr bwMode="auto">
                          <a:xfrm>
                            <a:off x="5142" y="-81"/>
                            <a:ext cx="1598" cy="970"/>
                          </a:xfrm>
                          <a:custGeom>
                            <a:avLst/>
                            <a:gdLst>
                              <a:gd name="T0" fmla="+- 0 5142 5142"/>
                              <a:gd name="T1" fmla="*/ T0 w 1598"/>
                              <a:gd name="T2" fmla="+- 0 889 -81"/>
                              <a:gd name="T3" fmla="*/ 889 h 970"/>
                              <a:gd name="T4" fmla="+- 0 6740 5142"/>
                              <a:gd name="T5" fmla="*/ T4 w 1598"/>
                              <a:gd name="T6" fmla="+- 0 889 -81"/>
                              <a:gd name="T7" fmla="*/ 889 h 970"/>
                              <a:gd name="T8" fmla="+- 0 6740 5142"/>
                              <a:gd name="T9" fmla="*/ T8 w 1598"/>
                              <a:gd name="T10" fmla="+- 0 -81 -81"/>
                              <a:gd name="T11" fmla="*/ -81 h 970"/>
                              <a:gd name="T12" fmla="+- 0 5142 5142"/>
                              <a:gd name="T13" fmla="*/ T12 w 1598"/>
                              <a:gd name="T14" fmla="+- 0 -81 -81"/>
                              <a:gd name="T15" fmla="*/ -81 h 970"/>
                              <a:gd name="T16" fmla="+- 0 5142 5142"/>
                              <a:gd name="T17" fmla="*/ T16 w 1598"/>
                              <a:gd name="T18" fmla="+- 0 889 -81"/>
                              <a:gd name="T19" fmla="*/ 889 h 9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98" h="970">
                                <a:moveTo>
                                  <a:pt x="0" y="970"/>
                                </a:moveTo>
                                <a:lnTo>
                                  <a:pt x="1598" y="970"/>
                                </a:lnTo>
                                <a:lnTo>
                                  <a:pt x="15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610671" id="Group 1" o:spid="_x0000_s1026" style="position:absolute;margin-left:320.1pt;margin-top:109.05pt;width:80.9pt;height:49.5pt;z-index:-251657216;mso-position-horizontal-relative:page" coordorigin="5132,-91" coordsize="1618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">
                <v:shape id="Freeform 35" o:spid="_x0000_s1027" style="position:absolute;left:5142;top:-81;width:1598;height:970;visibility:visible;mso-wrap-style:square;v-text-anchor:top" coordsize="1598,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" path="m,970r1598,l1598,,,,,970xe" fillcolor="#edebe0" stroked="f">
                  <v:path arrowok="t" o:connecttype="custom" o:connectlocs="0,889;1598,889;1598,-81;0,-81;0,889" o:connectangles="0,0,0,0,0"/>
                </v:shape>
                <v:shape id="Freeform 36" o:spid="_x0000_s1028" style="position:absolute;left:5142;top:-81;width:1598;height:970;visibility:visible;mso-wrap-style:square;v-text-anchor:top" coordsize="1598,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" path="m,970r1598,l1598,,,,,970xe" filled="f" strokeweight=".25pt">
                  <v:path arrowok="t" o:connecttype="custom" o:connectlocs="0,889;1598,889;1598,-81;0,-81;0,889" o:connectangles="0,0,0,0,0"/>
                </v:shape>
                <w10:wrap anchorx="page"/>
              </v:group>
            </w:pict>
          </mc:Fallback>
        </mc:AlternateContent>
      </w:r>
    </w:p>
    <w:tbl>
      <w:tblPr>
        <w:tblStyle w:val="TableGrid"/>
        <w:tblW w:w="4410" w:type="dxa"/>
        <w:tblInd w:w="52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4"/>
        <w:gridCol w:w="236"/>
        <w:gridCol w:w="2380"/>
      </w:tblGrid>
      <w:tr w:rsidR="00021D1C" w14:paraId="4C019C83" w14:textId="77777777" w:rsidTr="002C0F71">
        <w:tc>
          <w:tcPr>
            <w:tcW w:w="1794" w:type="dxa"/>
          </w:tcPr>
          <w:p w14:paraId="24C56638" w14:textId="77777777" w:rsidR="00086CFB" w:rsidRDefault="00086CFB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Dibuat di</w:t>
            </w:r>
          </w:p>
        </w:tc>
        <w:tc>
          <w:tcPr>
            <w:tcW w:w="236" w:type="dxa"/>
          </w:tcPr>
          <w:p w14:paraId="43EF2E36" w14:textId="77777777" w:rsidR="00086CFB" w:rsidRDefault="00086CFB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2380" w:type="dxa"/>
          </w:tcPr>
          <w:p w14:paraId="49CCAC7A" w14:textId="77777777" w:rsidR="00086CFB" w:rsidRDefault="00086CFB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Cibinong</w:t>
            </w:r>
          </w:p>
        </w:tc>
      </w:tr>
      <w:tr w:rsidR="00021D1C" w14:paraId="74194AEC" w14:textId="77777777" w:rsidTr="002C0F71">
        <w:tc>
          <w:tcPr>
            <w:tcW w:w="1794" w:type="dxa"/>
          </w:tcPr>
          <w:p w14:paraId="74DE1F69" w14:textId="209D2860" w:rsidR="00086CFB" w:rsidRDefault="00086CFB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Pada tanggal</w:t>
            </w:r>
          </w:p>
        </w:tc>
        <w:tc>
          <w:tcPr>
            <w:tcW w:w="236" w:type="dxa"/>
          </w:tcPr>
          <w:p w14:paraId="0867E679" w14:textId="77777777" w:rsidR="00086CFB" w:rsidRDefault="00086CFB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2380" w:type="dxa"/>
          </w:tcPr>
          <w:p w14:paraId="15017605" w14:textId="77777777" w:rsidR="00086CFB" w:rsidRDefault="00086CFB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….. Januari 2024</w:t>
            </w:r>
          </w:p>
        </w:tc>
      </w:tr>
      <w:tr w:rsidR="00A66050" w14:paraId="35D16498" w14:textId="77777777" w:rsidTr="002C0F71">
        <w:trPr>
          <w:trHeight w:val="436"/>
        </w:trPr>
        <w:tc>
          <w:tcPr>
            <w:tcW w:w="4410" w:type="dxa"/>
            <w:gridSpan w:val="3"/>
          </w:tcPr>
          <w:p w14:paraId="2A73C175" w14:textId="3B8FB872" w:rsidR="00A66050" w:rsidRDefault="00A66050" w:rsidP="004266B8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Pembuat Pernyataan,</w:t>
            </w:r>
          </w:p>
        </w:tc>
      </w:tr>
      <w:tr w:rsidR="00086CFB" w14:paraId="734D56CF" w14:textId="77777777" w:rsidTr="002C0F71">
        <w:trPr>
          <w:trHeight w:val="1055"/>
        </w:trPr>
        <w:tc>
          <w:tcPr>
            <w:tcW w:w="4410" w:type="dxa"/>
            <w:gridSpan w:val="3"/>
          </w:tcPr>
          <w:p w14:paraId="3D0CF2CF" w14:textId="3CBB4C66" w:rsidR="00086CFB" w:rsidRDefault="00086CFB" w:rsidP="004266B8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406C5DDD" w14:textId="77777777" w:rsidR="00467FE2" w:rsidRDefault="00467FE2" w:rsidP="007337F9">
            <w:pPr>
              <w:ind w:right="164"/>
              <w:rPr>
                <w:rFonts w:ascii="ArialMT" w:eastAsia="ArialMT" w:hAnsi="ArialMT" w:cs="ArialMT"/>
                <w:spacing w:val="1"/>
                <w:sz w:val="22"/>
                <w:szCs w:val="22"/>
              </w:rPr>
            </w:pPr>
          </w:p>
          <w:p w14:paraId="6F1C776E" w14:textId="54D6684E" w:rsidR="007337F9" w:rsidRDefault="007337F9" w:rsidP="007337F9">
            <w:pPr>
              <w:ind w:right="164"/>
              <w:rPr>
                <w:rFonts w:ascii="ArialMT" w:eastAsia="ArialMT" w:hAnsi="ArialMT" w:cs="ArialMT"/>
                <w:sz w:val="24"/>
                <w:szCs w:val="24"/>
              </w:rPr>
            </w:pPr>
            <w:r>
              <w:rPr>
                <w:rFonts w:ascii="ArialMT" w:eastAsia="ArialMT" w:hAnsi="ArialMT" w:cs="ArialMT"/>
                <w:spacing w:val="1"/>
                <w:sz w:val="22"/>
                <w:szCs w:val="22"/>
              </w:rPr>
              <w:t>M</w:t>
            </w:r>
            <w:r>
              <w:rPr>
                <w:rFonts w:ascii="ArialMT" w:eastAsia="ArialMT" w:hAnsi="ArialMT" w:cs="ArialMT"/>
                <w:spacing w:val="1"/>
                <w:sz w:val="24"/>
                <w:szCs w:val="24"/>
              </w:rPr>
              <w:t>a</w:t>
            </w:r>
            <w:r>
              <w:rPr>
                <w:rFonts w:ascii="ArialMT" w:eastAsia="ArialMT" w:hAnsi="ArialMT" w:cs="ArialMT"/>
                <w:spacing w:val="-2"/>
                <w:sz w:val="24"/>
                <w:szCs w:val="24"/>
              </w:rPr>
              <w:t>t</w:t>
            </w:r>
            <w:r>
              <w:rPr>
                <w:rFonts w:ascii="ArialMT" w:eastAsia="ArialMT" w:hAnsi="ArialMT" w:cs="ArialMT"/>
                <w:spacing w:val="1"/>
                <w:sz w:val="24"/>
                <w:szCs w:val="24"/>
              </w:rPr>
              <w:t>e</w:t>
            </w:r>
            <w:r>
              <w:rPr>
                <w:rFonts w:ascii="ArialMT" w:eastAsia="ArialMT" w:hAnsi="ArialMT" w:cs="ArialMT"/>
                <w:sz w:val="24"/>
                <w:szCs w:val="24"/>
              </w:rPr>
              <w:t>rai</w:t>
            </w:r>
          </w:p>
          <w:p w14:paraId="5BD0A12F" w14:textId="6848C3EC" w:rsidR="007337F9" w:rsidRDefault="007337F9" w:rsidP="007337F9">
            <w:pPr>
              <w:rPr>
                <w:rFonts w:ascii="ArialMT" w:eastAsia="ArialMT" w:hAnsi="ArialMT" w:cs="ArialMT"/>
                <w:sz w:val="24"/>
                <w:szCs w:val="24"/>
              </w:rPr>
            </w:pPr>
            <w:r>
              <w:rPr>
                <w:rFonts w:ascii="ArialMT" w:eastAsia="ArialMT" w:hAnsi="ArialMT" w:cs="ArialMT"/>
                <w:sz w:val="24"/>
                <w:szCs w:val="24"/>
              </w:rPr>
              <w:t>Rp</w:t>
            </w:r>
            <w:r>
              <w:rPr>
                <w:rFonts w:ascii="ArialMT" w:eastAsia="ArialMT" w:hAnsi="ArialMT" w:cs="ArialMT"/>
                <w:spacing w:val="1"/>
                <w:sz w:val="24"/>
                <w:szCs w:val="24"/>
              </w:rPr>
              <w:t>.10</w:t>
            </w:r>
            <w:r>
              <w:rPr>
                <w:rFonts w:ascii="ArialMT" w:eastAsia="ArialMT" w:hAnsi="ArialMT" w:cs="ArialMT"/>
                <w:spacing w:val="-2"/>
                <w:sz w:val="24"/>
                <w:szCs w:val="24"/>
              </w:rPr>
              <w:t>.</w:t>
            </w:r>
            <w:r>
              <w:rPr>
                <w:rFonts w:ascii="ArialMT" w:eastAsia="ArialMT" w:hAnsi="ArialMT" w:cs="ArialMT"/>
                <w:spacing w:val="1"/>
                <w:sz w:val="24"/>
                <w:szCs w:val="24"/>
              </w:rPr>
              <w:t>00</w:t>
            </w:r>
            <w:r>
              <w:rPr>
                <w:rFonts w:ascii="ArialMT" w:eastAsia="ArialMT" w:hAnsi="ArialMT" w:cs="ArialMT"/>
                <w:sz w:val="24"/>
                <w:szCs w:val="24"/>
              </w:rPr>
              <w:t>0</w:t>
            </w:r>
          </w:p>
          <w:p w14:paraId="34CBD600" w14:textId="77777777" w:rsidR="00086CFB" w:rsidRDefault="00086CFB" w:rsidP="004266B8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0ADD9FEF" w14:textId="5098F9EB" w:rsidR="00086CFB" w:rsidRDefault="00467FE2" w:rsidP="004266B8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(…………</w:t>
            </w:r>
            <w:r w:rsidR="002C0F71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………………………………)</w:t>
            </w:r>
          </w:p>
        </w:tc>
      </w:tr>
    </w:tbl>
    <w:p w14:paraId="402F711F" w14:textId="77777777" w:rsidR="00086CFB" w:rsidRPr="00086CFB" w:rsidRDefault="00086CFB" w:rsidP="00086CFB">
      <w:pPr>
        <w:spacing w:before="29" w:line="420" w:lineRule="exact"/>
        <w:ind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0A250FB" w14:textId="77777777" w:rsidR="002E5864" w:rsidRDefault="002E5864">
      <w:pPr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bCs/>
          <w:sz w:val="24"/>
          <w:szCs w:val="24"/>
        </w:rPr>
        <w:br w:type="page"/>
      </w:r>
    </w:p>
    <w:p w14:paraId="2AF62BA3" w14:textId="77777777" w:rsidR="009065D7" w:rsidRDefault="00000000" w:rsidP="009065D7">
      <w:pPr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  <w:r w:rsidRPr="002A36D7">
        <w:rPr>
          <w:rFonts w:ascii="Bookman Old Style" w:eastAsia="Bookman Old Style" w:hAnsi="Bookman Old Style" w:cs="Bookman Old Style"/>
          <w:b/>
          <w:bCs/>
          <w:sz w:val="24"/>
          <w:szCs w:val="24"/>
        </w:rPr>
        <w:lastRenderedPageBreak/>
        <w:t>FORMULIR DAFTAR ISIAN KELENGKAPAN BERKAS ADMINISTRASI</w:t>
      </w:r>
    </w:p>
    <w:p w14:paraId="0E6783DF" w14:textId="77777777" w:rsidR="009065D7" w:rsidRDefault="00000000" w:rsidP="009065D7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2A36D7">
        <w:rPr>
          <w:rFonts w:ascii="Bookman Old Style" w:eastAsia="Bookman Old Style" w:hAnsi="Bookman Old Style" w:cs="Bookman Old Style"/>
          <w:b/>
          <w:bCs/>
          <w:sz w:val="24"/>
          <w:szCs w:val="24"/>
        </w:rPr>
        <w:t>CALON ANGGOTA PENGAWAS TPS</w:t>
      </w:r>
    </w:p>
    <w:p w14:paraId="05E86312" w14:textId="02E2A8B3" w:rsidR="00911DB8" w:rsidRPr="009065D7" w:rsidRDefault="00000000" w:rsidP="009065D7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2A36D7">
        <w:rPr>
          <w:rFonts w:ascii="Bookman Old Style" w:eastAsia="Bookman Old Style" w:hAnsi="Bookman Old Style" w:cs="Bookman Old Style"/>
          <w:b/>
          <w:bCs/>
          <w:sz w:val="24"/>
          <w:szCs w:val="24"/>
        </w:rPr>
        <w:t>DESA…………………………</w:t>
      </w:r>
    </w:p>
    <w:p w14:paraId="2773B0DE" w14:textId="77777777" w:rsidR="00930541" w:rsidRPr="00930541" w:rsidRDefault="00930541" w:rsidP="00930541">
      <w:pPr>
        <w:ind w:right="639"/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</w:p>
    <w:tbl>
      <w:tblPr>
        <w:tblW w:w="9739" w:type="dxa"/>
        <w:tblInd w:w="-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2"/>
        <w:gridCol w:w="297"/>
        <w:gridCol w:w="6650"/>
      </w:tblGrid>
      <w:tr w:rsidR="00911DB8" w14:paraId="108BC01C" w14:textId="77777777" w:rsidTr="0045535F">
        <w:trPr>
          <w:trHeight w:hRule="exact" w:val="364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14:paraId="3F2D585F" w14:textId="77777777" w:rsidR="00911DB8" w:rsidRDefault="00000000" w:rsidP="00330ED0">
            <w:pPr>
              <w:spacing w:line="276" w:lineRule="auto"/>
              <w:ind w:left="1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position w:val="1"/>
                <w:sz w:val="24"/>
                <w:szCs w:val="24"/>
              </w:rPr>
              <w:t>Nomor Pendaftaran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49A3FC25" w14:textId="77777777" w:rsidR="00911DB8" w:rsidRDefault="00000000" w:rsidP="00330ED0">
            <w:pPr>
              <w:spacing w:line="276" w:lineRule="auto"/>
              <w:ind w:left="71" w:right="7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position w:val="1"/>
                <w:sz w:val="24"/>
                <w:szCs w:val="24"/>
              </w:rPr>
              <w:t>:</w:t>
            </w:r>
          </w:p>
        </w:tc>
        <w:tc>
          <w:tcPr>
            <w:tcW w:w="6650" w:type="dxa"/>
            <w:tcBorders>
              <w:top w:val="nil"/>
              <w:left w:val="nil"/>
              <w:bottom w:val="nil"/>
              <w:right w:val="nil"/>
            </w:tcBorders>
          </w:tcPr>
          <w:p w14:paraId="330CE3CB" w14:textId="743CAF8B" w:rsidR="00911DB8" w:rsidRDefault="005C45B4" w:rsidP="00330ED0">
            <w:pPr>
              <w:spacing w:line="276" w:lineRule="auto"/>
              <w:ind w:left="108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</w:t>
            </w:r>
            <w:r w:rsidR="001E5565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/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Pokja.PTPS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/CBN/0</w:t>
            </w:r>
            <w:r w:rsidR="00A70CD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1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/2024</w:t>
            </w:r>
          </w:p>
        </w:tc>
      </w:tr>
      <w:tr w:rsidR="00911DB8" w14:paraId="00912981" w14:textId="77777777" w:rsidTr="0045535F">
        <w:trPr>
          <w:trHeight w:hRule="exact" w:val="464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14:paraId="5C55B216" w14:textId="77777777" w:rsidR="00911DB8" w:rsidRDefault="00000000" w:rsidP="00330ED0">
            <w:pPr>
              <w:spacing w:before="57" w:line="276" w:lineRule="auto"/>
              <w:ind w:left="1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Nama Pendaftar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5E9DCD82" w14:textId="77777777" w:rsidR="00911DB8" w:rsidRDefault="00000000" w:rsidP="00330ED0">
            <w:pPr>
              <w:spacing w:before="57" w:line="276" w:lineRule="auto"/>
              <w:ind w:left="71" w:right="7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6650" w:type="dxa"/>
            <w:tcBorders>
              <w:top w:val="nil"/>
              <w:left w:val="nil"/>
              <w:bottom w:val="nil"/>
              <w:right w:val="nil"/>
            </w:tcBorders>
          </w:tcPr>
          <w:p w14:paraId="66E1D40F" w14:textId="44B13774" w:rsidR="00911DB8" w:rsidRDefault="009C177B" w:rsidP="00330ED0">
            <w:pPr>
              <w:spacing w:before="57" w:line="276" w:lineRule="auto"/>
              <w:ind w:left="108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…………………………………………………………………….</w:t>
            </w:r>
            <w:r w:rsidR="00945C1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911DB8" w14:paraId="71F6EB78" w14:textId="77777777" w:rsidTr="0045535F">
        <w:trPr>
          <w:trHeight w:hRule="exact" w:val="464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14:paraId="5BF1FC79" w14:textId="77777777" w:rsidR="00911DB8" w:rsidRDefault="00000000" w:rsidP="00330ED0">
            <w:pPr>
              <w:spacing w:before="57" w:line="276" w:lineRule="auto"/>
              <w:ind w:left="1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Tempat &amp; tgl Lahir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6D6F9A27" w14:textId="77777777" w:rsidR="00911DB8" w:rsidRDefault="00000000" w:rsidP="00330ED0">
            <w:pPr>
              <w:spacing w:before="57" w:line="276" w:lineRule="auto"/>
              <w:ind w:left="71" w:right="7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6650" w:type="dxa"/>
            <w:tcBorders>
              <w:top w:val="nil"/>
              <w:left w:val="nil"/>
              <w:bottom w:val="nil"/>
              <w:right w:val="nil"/>
            </w:tcBorders>
          </w:tcPr>
          <w:p w14:paraId="6D79BA8F" w14:textId="3FC32BF3" w:rsidR="00911DB8" w:rsidRDefault="00000000" w:rsidP="00330ED0">
            <w:pPr>
              <w:spacing w:before="57" w:line="276" w:lineRule="auto"/>
              <w:ind w:left="108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…………………………………………………………………</w:t>
            </w:r>
            <w:r w:rsidR="009C177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</w:t>
            </w:r>
            <w:r w:rsidR="00945C1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 w:rsidR="009C177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..</w:t>
            </w:r>
          </w:p>
        </w:tc>
      </w:tr>
      <w:tr w:rsidR="00911DB8" w14:paraId="1895A7CB" w14:textId="77777777" w:rsidTr="0045535F">
        <w:trPr>
          <w:trHeight w:hRule="exact" w:val="464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14:paraId="28B44D9C" w14:textId="77777777" w:rsidR="00911DB8" w:rsidRDefault="00000000" w:rsidP="00330ED0">
            <w:pPr>
              <w:spacing w:before="57" w:line="276" w:lineRule="auto"/>
              <w:ind w:left="1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Jenis Kelamin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28122C9F" w14:textId="77777777" w:rsidR="00911DB8" w:rsidRDefault="00000000" w:rsidP="00330ED0">
            <w:pPr>
              <w:spacing w:before="57" w:line="276" w:lineRule="auto"/>
              <w:ind w:left="71" w:right="7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6650" w:type="dxa"/>
            <w:tcBorders>
              <w:top w:val="nil"/>
              <w:left w:val="nil"/>
              <w:bottom w:val="nil"/>
              <w:right w:val="nil"/>
            </w:tcBorders>
          </w:tcPr>
          <w:p w14:paraId="5C468629" w14:textId="0B134785" w:rsidR="00911DB8" w:rsidRDefault="001F3EC0" w:rsidP="00330ED0">
            <w:pPr>
              <w:spacing w:before="57" w:line="276" w:lineRule="auto"/>
              <w:ind w:left="108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Laki-laki/Perempuan</w:t>
            </w:r>
          </w:p>
        </w:tc>
      </w:tr>
      <w:tr w:rsidR="00911DB8" w14:paraId="4B0E71D4" w14:textId="77777777" w:rsidTr="0045535F">
        <w:trPr>
          <w:trHeight w:hRule="exact" w:val="464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14:paraId="4052C281" w14:textId="77777777" w:rsidR="00911DB8" w:rsidRDefault="00000000" w:rsidP="00330ED0">
            <w:pPr>
              <w:spacing w:before="57" w:line="276" w:lineRule="auto"/>
              <w:ind w:left="1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Alamat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41FCABB3" w14:textId="77777777" w:rsidR="00911DB8" w:rsidRDefault="00000000" w:rsidP="00330ED0">
            <w:pPr>
              <w:spacing w:before="57" w:line="276" w:lineRule="auto"/>
              <w:ind w:left="71" w:right="7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6650" w:type="dxa"/>
            <w:tcBorders>
              <w:top w:val="nil"/>
              <w:left w:val="nil"/>
              <w:bottom w:val="nil"/>
              <w:right w:val="nil"/>
            </w:tcBorders>
          </w:tcPr>
          <w:p w14:paraId="1553CDE4" w14:textId="3D79EC2F" w:rsidR="00911DB8" w:rsidRDefault="009C177B" w:rsidP="00330ED0">
            <w:pPr>
              <w:spacing w:before="57" w:line="276" w:lineRule="auto"/>
              <w:ind w:left="108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…………………………………………………………………….</w:t>
            </w:r>
            <w:r w:rsidR="00945C1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911DB8" w14:paraId="3753C801" w14:textId="77777777" w:rsidTr="0045535F">
        <w:trPr>
          <w:trHeight w:hRule="exact" w:val="364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14:paraId="0431AF3B" w14:textId="77777777" w:rsidR="00911DB8" w:rsidRDefault="00000000" w:rsidP="00330ED0">
            <w:pPr>
              <w:spacing w:before="57" w:line="276" w:lineRule="auto"/>
              <w:ind w:left="1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position w:val="-1"/>
                <w:sz w:val="24"/>
                <w:szCs w:val="24"/>
              </w:rPr>
              <w:t>Tgl Pendaftaran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011C1C6A" w14:textId="77777777" w:rsidR="00911DB8" w:rsidRDefault="00000000" w:rsidP="00330ED0">
            <w:pPr>
              <w:spacing w:before="57" w:line="276" w:lineRule="auto"/>
              <w:ind w:left="71" w:right="7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position w:val="-1"/>
                <w:sz w:val="24"/>
                <w:szCs w:val="24"/>
              </w:rPr>
              <w:t>:</w:t>
            </w:r>
          </w:p>
        </w:tc>
        <w:tc>
          <w:tcPr>
            <w:tcW w:w="6650" w:type="dxa"/>
            <w:tcBorders>
              <w:top w:val="nil"/>
              <w:left w:val="nil"/>
              <w:bottom w:val="nil"/>
              <w:right w:val="nil"/>
            </w:tcBorders>
          </w:tcPr>
          <w:p w14:paraId="2E7AC7E7" w14:textId="68F7AB8B" w:rsidR="00911DB8" w:rsidRDefault="00F603B4" w:rsidP="00330ED0">
            <w:pPr>
              <w:spacing w:before="57" w:line="276" w:lineRule="auto"/>
              <w:ind w:left="108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……. Januari 2024</w:t>
            </w:r>
          </w:p>
        </w:tc>
      </w:tr>
    </w:tbl>
    <w:p w14:paraId="5F19E1A6" w14:textId="77777777" w:rsidR="00911DB8" w:rsidRDefault="00911DB8">
      <w:pPr>
        <w:spacing w:before="5" w:line="220" w:lineRule="exact"/>
        <w:rPr>
          <w:sz w:val="22"/>
          <w:szCs w:val="22"/>
        </w:rPr>
      </w:pPr>
    </w:p>
    <w:tbl>
      <w:tblPr>
        <w:tblW w:w="0" w:type="auto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6946"/>
        <w:gridCol w:w="928"/>
        <w:gridCol w:w="1057"/>
      </w:tblGrid>
      <w:tr w:rsidR="00911DB8" w14:paraId="474095F9" w14:textId="77777777" w:rsidTr="00CF2BA3">
        <w:trPr>
          <w:trHeight w:hRule="exact" w:val="293"/>
        </w:trPr>
        <w:tc>
          <w:tcPr>
            <w:tcW w:w="56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EF295DC" w14:textId="77777777" w:rsidR="00911DB8" w:rsidRPr="00751CB7" w:rsidRDefault="00911DB8" w:rsidP="00CF2BA3">
            <w:pPr>
              <w:spacing w:before="6" w:line="280" w:lineRule="exact"/>
              <w:jc w:val="center"/>
              <w:rPr>
                <w:sz w:val="22"/>
                <w:szCs w:val="22"/>
              </w:rPr>
            </w:pPr>
          </w:p>
          <w:p w14:paraId="3B6C2317" w14:textId="77777777" w:rsidR="00911DB8" w:rsidRPr="00751CB7" w:rsidRDefault="00000000" w:rsidP="00CF2BA3">
            <w:pPr>
              <w:ind w:left="102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NO</w:t>
            </w:r>
          </w:p>
        </w:tc>
        <w:tc>
          <w:tcPr>
            <w:tcW w:w="694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E8B0119" w14:textId="77777777" w:rsidR="00911DB8" w:rsidRPr="00751CB7" w:rsidRDefault="00911DB8">
            <w:pPr>
              <w:spacing w:before="17" w:line="200" w:lineRule="exact"/>
              <w:rPr>
                <w:sz w:val="22"/>
                <w:szCs w:val="22"/>
              </w:rPr>
            </w:pPr>
          </w:p>
          <w:p w14:paraId="75B5EA74" w14:textId="77777777" w:rsidR="00911DB8" w:rsidRPr="00751CB7" w:rsidRDefault="00000000">
            <w:pPr>
              <w:ind w:left="2498" w:right="2504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DOKUMEN</w:t>
            </w:r>
          </w:p>
        </w:tc>
        <w:tc>
          <w:tcPr>
            <w:tcW w:w="1985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EF06431" w14:textId="77777777" w:rsidR="00911DB8" w:rsidRPr="00751CB7" w:rsidRDefault="00000000">
            <w:pPr>
              <w:ind w:left="107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KELENGKAPAN</w:t>
            </w:r>
          </w:p>
        </w:tc>
      </w:tr>
      <w:tr w:rsidR="00911DB8" w14:paraId="7B94F6EE" w14:textId="77777777" w:rsidTr="00CF2BA3">
        <w:trPr>
          <w:trHeight w:hRule="exact" w:val="574"/>
        </w:trPr>
        <w:tc>
          <w:tcPr>
            <w:tcW w:w="56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C65A0F" w14:textId="77777777" w:rsidR="00911DB8" w:rsidRPr="00751CB7" w:rsidRDefault="00911DB8" w:rsidP="00CF2BA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4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9BACE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004402" w14:textId="77777777" w:rsidR="00911DB8" w:rsidRPr="00751CB7" w:rsidRDefault="00000000">
            <w:pPr>
              <w:spacing w:line="280" w:lineRule="exact"/>
              <w:ind w:left="285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Ada</w:t>
            </w: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DCC07" w14:textId="77777777" w:rsidR="00911DB8" w:rsidRPr="00751CB7" w:rsidRDefault="00000000">
            <w:pPr>
              <w:spacing w:line="280" w:lineRule="exact"/>
              <w:ind w:left="184" w:right="183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Tidak</w:t>
            </w:r>
          </w:p>
          <w:p w14:paraId="56C91770" w14:textId="4E32143E" w:rsidR="00911DB8" w:rsidRPr="00751CB7" w:rsidRDefault="00111B98">
            <w:pPr>
              <w:spacing w:before="1" w:line="280" w:lineRule="exact"/>
              <w:ind w:left="305" w:right="304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Ada</w:t>
            </w:r>
          </w:p>
        </w:tc>
      </w:tr>
      <w:tr w:rsidR="00911DB8" w14:paraId="6CAD6F9F" w14:textId="77777777" w:rsidTr="00CF2BA3">
        <w:trPr>
          <w:trHeight w:hRule="exact" w:val="432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D20119" w14:textId="77777777" w:rsidR="00911DB8" w:rsidRPr="00751CB7" w:rsidRDefault="00000000" w:rsidP="00CF2BA3">
            <w:pPr>
              <w:spacing w:line="280" w:lineRule="exact"/>
              <w:ind w:left="102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80E0A4" w14:textId="77777777" w:rsidR="00911DB8" w:rsidRPr="00751CB7" w:rsidRDefault="00000000">
            <w:pPr>
              <w:spacing w:line="280" w:lineRule="exact"/>
              <w:ind w:left="102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Surat Pendaftaran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36D522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B6639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43CD1BB0" w14:textId="77777777" w:rsidTr="00CF2BA3">
        <w:trPr>
          <w:trHeight w:hRule="exact" w:val="620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01B93" w14:textId="77777777" w:rsidR="00911DB8" w:rsidRPr="00751CB7" w:rsidRDefault="00000000" w:rsidP="00CF2BA3">
            <w:pPr>
              <w:spacing w:line="280" w:lineRule="exact"/>
              <w:ind w:left="102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b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4AC17F" w14:textId="76B7DEDF" w:rsidR="00911DB8" w:rsidRPr="00751CB7" w:rsidRDefault="00000000" w:rsidP="00751CB7">
            <w:pPr>
              <w:spacing w:line="280" w:lineRule="exact"/>
              <w:ind w:left="102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Foto</w:t>
            </w:r>
            <w:r w:rsidRPr="00751CB7">
              <w:rPr>
                <w:rFonts w:ascii="Bookman Old Style" w:eastAsia="Bookman Old Style" w:hAnsi="Bookman Old Style" w:cs="Bookman Old Style"/>
                <w:spacing w:val="1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copy</w:t>
            </w:r>
            <w:r w:rsidRPr="00751CB7">
              <w:rPr>
                <w:rFonts w:ascii="Bookman Old Style" w:eastAsia="Bookman Old Style" w:hAnsi="Bookman Old Style" w:cs="Bookman Old Style"/>
                <w:spacing w:val="1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Kartu</w:t>
            </w:r>
            <w:r w:rsidRPr="00751CB7">
              <w:rPr>
                <w:rFonts w:ascii="Bookman Old Style" w:eastAsia="Bookman Old Style" w:hAnsi="Bookman Old Style" w:cs="Bookman Old Style"/>
                <w:spacing w:val="1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Ta</w:t>
            </w:r>
            <w:r w:rsidRPr="00751CB7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n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da</w:t>
            </w:r>
            <w:r w:rsidRPr="00751CB7">
              <w:rPr>
                <w:rFonts w:ascii="Bookman Old Style" w:eastAsia="Bookman Old Style" w:hAnsi="Bookman Old Style" w:cs="Bookman Old Style"/>
                <w:spacing w:val="1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Penduduk</w:t>
            </w:r>
            <w:r w:rsidRPr="00751CB7">
              <w:rPr>
                <w:rFonts w:ascii="Bookman Old Style" w:eastAsia="Bookman Old Style" w:hAnsi="Bookman Old Style" w:cs="Bookman Old Style"/>
                <w:spacing w:val="1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(KTP)</w:t>
            </w:r>
            <w:r w:rsidRPr="00751CB7">
              <w:rPr>
                <w:rFonts w:ascii="Bookman Old Style" w:eastAsia="Bookman Old Style" w:hAnsi="Bookman Old Style" w:cs="Bookman Old Style"/>
                <w:spacing w:val="17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yang</w:t>
            </w:r>
            <w:r w:rsidRPr="00751CB7">
              <w:rPr>
                <w:rFonts w:ascii="Bookman Old Style" w:eastAsia="Bookman Old Style" w:hAnsi="Bookman Old Style" w:cs="Bookman Old Style"/>
                <w:spacing w:val="1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masih</w:t>
            </w:r>
            <w:r w:rsid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berlaku;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DEF8B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0B6923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6B8817C1" w14:textId="77777777" w:rsidTr="00CF2BA3">
        <w:trPr>
          <w:trHeight w:hRule="exact" w:val="714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BFCB7" w14:textId="77777777" w:rsidR="00911DB8" w:rsidRPr="00751CB7" w:rsidRDefault="00000000" w:rsidP="00CF2BA3">
            <w:pPr>
              <w:ind w:left="102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c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AC0CA" w14:textId="756DA448" w:rsidR="00911DB8" w:rsidRPr="00751CB7" w:rsidRDefault="00000000" w:rsidP="00751CB7">
            <w:pPr>
              <w:spacing w:line="280" w:lineRule="exact"/>
              <w:ind w:left="102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pas foto  setengah  badan  terbaru  ukuran  4  x  6</w:t>
            </w:r>
            <w:r w:rsid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sebanyak 2 (dua) lembar;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2C3BA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6B6ED8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07DE4BF1" w14:textId="77777777" w:rsidTr="00CF2BA3">
        <w:trPr>
          <w:trHeight w:hRule="exact" w:val="994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04254C" w14:textId="77777777" w:rsidR="00911DB8" w:rsidRPr="00751CB7" w:rsidRDefault="00000000" w:rsidP="00CF2BA3">
            <w:pPr>
              <w:spacing w:line="280" w:lineRule="exact"/>
              <w:ind w:left="102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17BAE3" w14:textId="77777777" w:rsidR="00911DB8" w:rsidRPr="00751CB7" w:rsidRDefault="00000000" w:rsidP="00751CB7">
            <w:pPr>
              <w:spacing w:line="280" w:lineRule="exact"/>
              <w:ind w:left="102"/>
              <w:jc w:val="both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Foto    copy    ijazah    pendidikan    terakhir    yang</w:t>
            </w:r>
          </w:p>
          <w:p w14:paraId="52696DFB" w14:textId="77777777" w:rsidR="00911DB8" w:rsidRPr="00751CB7" w:rsidRDefault="00000000" w:rsidP="00751CB7">
            <w:pPr>
              <w:spacing w:line="280" w:lineRule="exact"/>
              <w:ind w:left="102"/>
              <w:jc w:val="both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disahkan/dilegalisir oleh pejabat yang berwenang/</w:t>
            </w:r>
          </w:p>
          <w:p w14:paraId="31AD1605" w14:textId="77777777" w:rsidR="00911DB8" w:rsidRPr="00751CB7" w:rsidRDefault="00000000" w:rsidP="00751CB7">
            <w:pPr>
              <w:spacing w:line="280" w:lineRule="exact"/>
              <w:ind w:left="102"/>
              <w:jc w:val="both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proofErr w:type="spellStart"/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fotocopy</w:t>
            </w:r>
            <w:proofErr w:type="spellEnd"/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ijazah terakhir dengan menunjukkan ijazah asli;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27D81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5A6D7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77146BAC" w14:textId="77777777" w:rsidTr="00CF2BA3">
        <w:trPr>
          <w:trHeight w:hRule="exact" w:val="293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141B1D" w14:textId="77777777" w:rsidR="00911DB8" w:rsidRPr="00751CB7" w:rsidRDefault="00000000" w:rsidP="00CF2BA3">
            <w:pPr>
              <w:spacing w:line="280" w:lineRule="exact"/>
              <w:ind w:left="102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e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11B12" w14:textId="77777777" w:rsidR="00911DB8" w:rsidRPr="00751CB7" w:rsidRDefault="00000000">
            <w:pPr>
              <w:spacing w:line="280" w:lineRule="exact"/>
              <w:ind w:left="102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Daftar Riwayat</w:t>
            </w:r>
            <w:r w:rsidRPr="00751CB7"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Hidup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88557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02190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07564782" w14:textId="77777777" w:rsidTr="00CF2BA3">
        <w:trPr>
          <w:trHeight w:hRule="exact" w:val="974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73A7EF" w14:textId="77777777" w:rsidR="00911DB8" w:rsidRPr="00751CB7" w:rsidRDefault="00000000" w:rsidP="00CF2BA3">
            <w:pPr>
              <w:spacing w:line="280" w:lineRule="exact"/>
              <w:ind w:left="102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f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E5ECF" w14:textId="77777777" w:rsidR="00911DB8" w:rsidRPr="00751CB7" w:rsidRDefault="00000000" w:rsidP="00751CB7">
            <w:pPr>
              <w:spacing w:line="280" w:lineRule="exact"/>
              <w:ind w:left="102"/>
              <w:jc w:val="both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Surat   keterangan   sehat   jasmani,   rohani   dan</w:t>
            </w:r>
          </w:p>
          <w:p w14:paraId="5987DCA7" w14:textId="77777777" w:rsidR="00911DB8" w:rsidRPr="00751CB7" w:rsidRDefault="00000000" w:rsidP="00751CB7">
            <w:pPr>
              <w:spacing w:line="280" w:lineRule="exact"/>
              <w:ind w:left="102"/>
              <w:jc w:val="both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keterangan   bebas   narkoba   dari   rumah   sakit pemerintah termasuk puskesmas.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28C803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8DF0A8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2BB88AAF" w14:textId="77777777" w:rsidTr="00CF2BA3">
        <w:trPr>
          <w:trHeight w:hRule="exact" w:val="434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01FDFA" w14:textId="77777777" w:rsidR="00911DB8" w:rsidRPr="00751CB7" w:rsidRDefault="00000000" w:rsidP="00CF2BA3">
            <w:pPr>
              <w:ind w:left="102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g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7918B1" w14:textId="77777777" w:rsidR="00911DB8" w:rsidRPr="00751CB7" w:rsidRDefault="00000000" w:rsidP="00751CB7">
            <w:pPr>
              <w:spacing w:line="280" w:lineRule="exact"/>
              <w:ind w:left="102"/>
              <w:jc w:val="both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Surat pernyataan </w:t>
            </w:r>
            <w:proofErr w:type="spellStart"/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bermatrai</w:t>
            </w:r>
            <w:proofErr w:type="spellEnd"/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10.000 yang memuat: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B512F8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A597AC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1AC76304" w14:textId="77777777" w:rsidTr="00CF2BA3">
        <w:trPr>
          <w:trHeight w:hRule="exact" w:val="854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D3650" w14:textId="77777777" w:rsidR="00911DB8" w:rsidRPr="00751CB7" w:rsidRDefault="00911DB8" w:rsidP="00CF2BA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0973A1" w14:textId="77777777" w:rsidR="00911DB8" w:rsidRPr="00751CB7" w:rsidRDefault="00000000">
            <w:pPr>
              <w:spacing w:line="280" w:lineRule="exact"/>
              <w:ind w:left="520" w:right="61" w:hanging="36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1)</w:t>
            </w:r>
            <w:r w:rsidRPr="00751CB7">
              <w:rPr>
                <w:rFonts w:ascii="Bookman Old Style" w:eastAsia="Bookman Old Style" w:hAnsi="Bookman Old Style" w:cs="Bookman Old Style"/>
                <w:spacing w:val="63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Setia</w:t>
            </w:r>
            <w:r w:rsidRPr="00751CB7">
              <w:rPr>
                <w:rFonts w:ascii="Bookman Old Style" w:eastAsia="Bookman Old Style" w:hAnsi="Bookman Old Style" w:cs="Bookman Old Style"/>
                <w:spacing w:val="76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kepada</w:t>
            </w:r>
            <w:r w:rsidRPr="00751CB7">
              <w:rPr>
                <w:rFonts w:ascii="Bookman Old Style" w:eastAsia="Bookman Old Style" w:hAnsi="Bookman Old Style" w:cs="Bookman Old Style"/>
                <w:spacing w:val="7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Pancasila</w:t>
            </w:r>
            <w:r w:rsidRPr="00751CB7">
              <w:rPr>
                <w:rFonts w:ascii="Bookman Old Style" w:eastAsia="Bookman Old Style" w:hAnsi="Bookman Old Style" w:cs="Bookman Old Style"/>
                <w:spacing w:val="7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sebagai</w:t>
            </w:r>
            <w:r w:rsidRPr="00751CB7">
              <w:rPr>
                <w:rFonts w:ascii="Bookman Old Style" w:eastAsia="Bookman Old Style" w:hAnsi="Bookman Old Style" w:cs="Bookman Old Style"/>
                <w:spacing w:val="7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Dasar</w:t>
            </w:r>
            <w:r w:rsidRPr="00751CB7">
              <w:rPr>
                <w:rFonts w:ascii="Bookman Old Style" w:eastAsia="Bookman Old Style" w:hAnsi="Bookman Old Style" w:cs="Bookman Old Style"/>
                <w:spacing w:val="73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Negara, UUD</w:t>
            </w:r>
            <w:r w:rsidRPr="00751CB7">
              <w:rPr>
                <w:rFonts w:ascii="Bookman Old Style" w:eastAsia="Bookman Old Style" w:hAnsi="Bookman Old Style" w:cs="Bookman Old Style"/>
                <w:spacing w:val="-4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1945,</w:t>
            </w:r>
            <w:r w:rsidRPr="00751CB7">
              <w:rPr>
                <w:rFonts w:ascii="Bookman Old Style" w:eastAsia="Bookman Old Style" w:hAnsi="Bookman Old Style" w:cs="Bookman Old Style"/>
                <w:spacing w:val="-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dan</w:t>
            </w:r>
            <w:r w:rsidRPr="00751CB7">
              <w:rPr>
                <w:rFonts w:ascii="Bookman Old Style" w:eastAsia="Bookman Old Style" w:hAnsi="Bookman Old Style" w:cs="Bookman Old Style"/>
                <w:spacing w:val="-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cita</w:t>
            </w:r>
            <w:r w:rsidRPr="00751CB7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-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cita</w:t>
            </w:r>
            <w:r w:rsidRPr="00751CB7">
              <w:rPr>
                <w:rFonts w:ascii="Bookman Old Style" w:eastAsia="Bookman Old Style" w:hAnsi="Bookman Old Style" w:cs="Bookman Old Style"/>
                <w:spacing w:val="-4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Proklamasi</w:t>
            </w:r>
            <w:r w:rsidRPr="00751CB7">
              <w:rPr>
                <w:rFonts w:ascii="Bookman Old Style" w:eastAsia="Bookman Old Style" w:hAnsi="Bookman Old Style" w:cs="Bookman Old Style"/>
                <w:spacing w:val="-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17</w:t>
            </w:r>
            <w:r w:rsidRPr="00751CB7">
              <w:rPr>
                <w:rFonts w:ascii="Bookman Old Style" w:eastAsia="Bookman Old Style" w:hAnsi="Bookman Old Style" w:cs="Bookman Old Style"/>
                <w:spacing w:val="-5"/>
                <w:sz w:val="22"/>
                <w:szCs w:val="22"/>
              </w:rPr>
              <w:t xml:space="preserve"> </w:t>
            </w:r>
            <w:proofErr w:type="spellStart"/>
            <w:r w:rsidRPr="00751CB7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a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gusutus</w:t>
            </w:r>
            <w:proofErr w:type="spellEnd"/>
          </w:p>
          <w:p w14:paraId="7EA5B5C9" w14:textId="77777777" w:rsidR="00911DB8" w:rsidRPr="00751CB7" w:rsidRDefault="00000000">
            <w:pPr>
              <w:spacing w:before="1" w:line="280" w:lineRule="exact"/>
              <w:ind w:left="5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1945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3BD91B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4A8AB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661EC758" w14:textId="77777777" w:rsidTr="00CF2BA3">
        <w:trPr>
          <w:trHeight w:hRule="exact" w:val="855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E6173" w14:textId="77777777" w:rsidR="00911DB8" w:rsidRPr="00751CB7" w:rsidRDefault="00911DB8" w:rsidP="00CF2BA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5D602F" w14:textId="77777777" w:rsidR="00911DB8" w:rsidRPr="00751CB7" w:rsidRDefault="00000000">
            <w:pPr>
              <w:spacing w:line="280" w:lineRule="exact"/>
              <w:ind w:left="16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2)</w:t>
            </w:r>
            <w:r w:rsidRPr="00751CB7">
              <w:rPr>
                <w:rFonts w:ascii="Bookman Old Style" w:eastAsia="Bookman Old Style" w:hAnsi="Bookman Old Style" w:cs="Bookman Old Style"/>
                <w:spacing w:val="63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Sehat</w:t>
            </w:r>
            <w:r w:rsidRPr="00751CB7">
              <w:rPr>
                <w:rFonts w:ascii="Bookman Old Style" w:eastAsia="Bookman Old Style" w:hAnsi="Bookman Old Style" w:cs="Bookman Old Style"/>
                <w:spacing w:val="22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jasmani,</w:t>
            </w:r>
            <w:r w:rsidRPr="00751CB7">
              <w:rPr>
                <w:rFonts w:ascii="Bookman Old Style" w:eastAsia="Bookman Old Style" w:hAnsi="Bookman Old Style" w:cs="Bookman Old Style"/>
                <w:spacing w:val="22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roh</w:t>
            </w:r>
            <w:r w:rsidRPr="00751CB7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a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ni</w:t>
            </w:r>
            <w:r w:rsidRPr="00751CB7">
              <w:rPr>
                <w:rFonts w:ascii="Bookman Old Style" w:eastAsia="Bookman Old Style" w:hAnsi="Bookman Old Style" w:cs="Bookman Old Style"/>
                <w:spacing w:val="22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dan</w:t>
            </w:r>
            <w:r w:rsidRPr="00751CB7">
              <w:rPr>
                <w:rFonts w:ascii="Bookman Old Style" w:eastAsia="Bookman Old Style" w:hAnsi="Bookman Old Style" w:cs="Bookman Old Style"/>
                <w:spacing w:val="22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bebas</w:t>
            </w:r>
            <w:r w:rsidRPr="00751CB7">
              <w:rPr>
                <w:rFonts w:ascii="Bookman Old Style" w:eastAsia="Bookman Old Style" w:hAnsi="Bookman Old Style" w:cs="Bookman Old Style"/>
                <w:spacing w:val="22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dari</w:t>
            </w:r>
            <w:r w:rsidRPr="00751CB7">
              <w:rPr>
                <w:rFonts w:ascii="Bookman Old Style" w:eastAsia="Bookman Old Style" w:hAnsi="Bookman Old Style" w:cs="Bookman Old Style"/>
                <w:spacing w:val="22"/>
                <w:sz w:val="22"/>
                <w:szCs w:val="22"/>
              </w:rPr>
              <w:t xml:space="preserve"> </w:t>
            </w:r>
            <w:proofErr w:type="spellStart"/>
            <w:r w:rsidRPr="00751CB7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n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arkotika</w:t>
            </w:r>
            <w:proofErr w:type="spellEnd"/>
          </w:p>
          <w:p w14:paraId="0D3F91AA" w14:textId="77777777" w:rsidR="00911DB8" w:rsidRPr="00751CB7" w:rsidRDefault="00000000">
            <w:pPr>
              <w:spacing w:line="280" w:lineRule="exact"/>
              <w:ind w:left="5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(jika</w:t>
            </w:r>
            <w:r w:rsidRPr="00751CB7">
              <w:rPr>
                <w:rFonts w:ascii="Bookman Old Style" w:eastAsia="Bookman Old Style" w:hAnsi="Bookman Old Style" w:cs="Bookman Old Style"/>
                <w:spacing w:val="54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surat</w:t>
            </w:r>
            <w:r w:rsidRPr="00751CB7">
              <w:rPr>
                <w:rFonts w:ascii="Bookman Old Style" w:eastAsia="Bookman Old Style" w:hAnsi="Bookman Old Style" w:cs="Bookman Old Style"/>
                <w:spacing w:val="53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keteran</w:t>
            </w:r>
            <w:r w:rsidRPr="00751CB7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g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an</w:t>
            </w:r>
            <w:r w:rsidRPr="00751CB7">
              <w:rPr>
                <w:rFonts w:ascii="Bookman Old Style" w:eastAsia="Bookman Old Style" w:hAnsi="Bookman Old Style" w:cs="Bookman Old Style"/>
                <w:spacing w:val="54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hasil</w:t>
            </w:r>
            <w:r w:rsidRPr="00751CB7">
              <w:rPr>
                <w:rFonts w:ascii="Bookman Old Style" w:eastAsia="Bookman Old Style" w:hAnsi="Bookman Old Style" w:cs="Bookman Old Style"/>
                <w:spacing w:val="54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pemeriks</w:t>
            </w:r>
            <w:r w:rsidRPr="00751CB7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a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an</w:t>
            </w:r>
            <w:r w:rsidRPr="00751CB7">
              <w:rPr>
                <w:rFonts w:ascii="Bookman Old Style" w:eastAsia="Bookman Old Style" w:hAnsi="Bookman Old Style" w:cs="Bookman Old Style"/>
                <w:spacing w:val="54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tidak</w:t>
            </w:r>
          </w:p>
          <w:p w14:paraId="5AC3EF23" w14:textId="77777777" w:rsidR="00911DB8" w:rsidRPr="00751CB7" w:rsidRDefault="00000000">
            <w:pPr>
              <w:spacing w:before="1" w:line="280" w:lineRule="exact"/>
              <w:ind w:left="5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tersedia);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B9FD63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A997A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47763C7C" w14:textId="77777777" w:rsidTr="00CF2BA3">
        <w:trPr>
          <w:trHeight w:hRule="exact" w:val="857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255A2" w14:textId="77777777" w:rsidR="00911DB8" w:rsidRPr="00751CB7" w:rsidRDefault="00911DB8" w:rsidP="00CF2BA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2BF973" w14:textId="77777777" w:rsidR="00911DB8" w:rsidRPr="00751CB7" w:rsidRDefault="00000000">
            <w:pPr>
              <w:spacing w:line="280" w:lineRule="exact"/>
              <w:ind w:left="16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3)</w:t>
            </w:r>
            <w:r w:rsidRPr="00751CB7">
              <w:rPr>
                <w:rFonts w:ascii="Bookman Old Style" w:eastAsia="Bookman Old Style" w:hAnsi="Bookman Old Style" w:cs="Bookman Old Style"/>
                <w:spacing w:val="63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Tidak</w:t>
            </w:r>
            <w:r w:rsidRPr="00751CB7">
              <w:rPr>
                <w:rFonts w:ascii="Bookman Old Style" w:eastAsia="Bookman Old Style" w:hAnsi="Bookman Old Style" w:cs="Bookman Old Style"/>
                <w:spacing w:val="52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menjadi</w:t>
            </w:r>
            <w:r w:rsidRPr="00751CB7">
              <w:rPr>
                <w:rFonts w:ascii="Bookman Old Style" w:eastAsia="Bookman Old Style" w:hAnsi="Bookman Old Style" w:cs="Bookman Old Style"/>
                <w:spacing w:val="51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anggota</w:t>
            </w:r>
            <w:r w:rsidRPr="00751CB7">
              <w:rPr>
                <w:rFonts w:ascii="Bookman Old Style" w:eastAsia="Bookman Old Style" w:hAnsi="Bookman Old Style" w:cs="Bookman Old Style"/>
                <w:spacing w:val="51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Partai</w:t>
            </w:r>
            <w:r w:rsidRPr="00751CB7">
              <w:rPr>
                <w:rFonts w:ascii="Bookman Old Style" w:eastAsia="Bookman Old Style" w:hAnsi="Bookman Old Style" w:cs="Bookman Old Style"/>
                <w:spacing w:val="51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Politik</w:t>
            </w:r>
            <w:r w:rsidRPr="00751CB7">
              <w:rPr>
                <w:rFonts w:ascii="Bookman Old Style" w:eastAsia="Bookman Old Style" w:hAnsi="Bookman Old Style" w:cs="Bookman Old Style"/>
                <w:spacing w:val="51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</w:t>
            </w:r>
            <w:r w:rsidRPr="00751CB7"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e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kurang-</w:t>
            </w:r>
          </w:p>
          <w:p w14:paraId="7F0D8332" w14:textId="77777777" w:rsidR="00911DB8" w:rsidRPr="00751CB7" w:rsidRDefault="00000000">
            <w:pPr>
              <w:spacing w:before="3" w:line="280" w:lineRule="exact"/>
              <w:ind w:left="520" w:right="6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kurangnya</w:t>
            </w:r>
            <w:r w:rsidRPr="00751CB7">
              <w:rPr>
                <w:rFonts w:ascii="Bookman Old Style" w:eastAsia="Bookman Old Style" w:hAnsi="Bookman Old Style" w:cs="Bookman Old Style"/>
                <w:spacing w:val="49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dalam</w:t>
            </w:r>
            <w:r w:rsidRPr="00751CB7">
              <w:rPr>
                <w:rFonts w:ascii="Bookman Old Style" w:eastAsia="Bookman Old Style" w:hAnsi="Bookman Old Style" w:cs="Bookman Old Style"/>
                <w:spacing w:val="49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j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angka</w:t>
            </w:r>
            <w:r w:rsidRPr="00751CB7">
              <w:rPr>
                <w:rFonts w:ascii="Bookman Old Style" w:eastAsia="Bookman Old Style" w:hAnsi="Bookman Old Style" w:cs="Bookman Old Style"/>
                <w:spacing w:val="49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waktu</w:t>
            </w:r>
            <w:r w:rsidRPr="00751CB7">
              <w:rPr>
                <w:rFonts w:ascii="Bookman Old Style" w:eastAsia="Bookman Old Style" w:hAnsi="Bookman Old Style" w:cs="Bookman Old Style"/>
                <w:spacing w:val="49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5</w:t>
            </w:r>
            <w:r w:rsidRPr="00751CB7">
              <w:rPr>
                <w:rFonts w:ascii="Bookman Old Style" w:eastAsia="Bookman Old Style" w:hAnsi="Bookman Old Style" w:cs="Bookman Old Style"/>
                <w:spacing w:val="49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(li</w:t>
            </w:r>
            <w:r w:rsidRPr="00751CB7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m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a)</w:t>
            </w:r>
            <w:r w:rsidRPr="00751CB7">
              <w:rPr>
                <w:rFonts w:ascii="Bookman Old Style" w:eastAsia="Bookman Old Style" w:hAnsi="Bookman Old Style" w:cs="Bookman Old Style"/>
                <w:spacing w:val="50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tahun terakhir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6F0DE0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415D3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31DBD2B3" w14:textId="77777777" w:rsidTr="00CF2BA3">
        <w:trPr>
          <w:trHeight w:hRule="exact" w:val="571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FB2C34" w14:textId="77777777" w:rsidR="00911DB8" w:rsidRPr="00751CB7" w:rsidRDefault="00911DB8" w:rsidP="00CF2BA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B817C" w14:textId="77777777" w:rsidR="00911DB8" w:rsidRPr="00751CB7" w:rsidRDefault="00000000">
            <w:pPr>
              <w:spacing w:line="280" w:lineRule="exact"/>
              <w:ind w:left="520" w:right="61" w:hanging="36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4)</w:t>
            </w:r>
            <w:r w:rsidRPr="00751CB7">
              <w:rPr>
                <w:rFonts w:ascii="Bookman Old Style" w:eastAsia="Bookman Old Style" w:hAnsi="Bookman Old Style" w:cs="Bookman Old Style"/>
                <w:spacing w:val="63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Tidak</w:t>
            </w:r>
            <w:r w:rsidRPr="00751CB7">
              <w:rPr>
                <w:rFonts w:ascii="Bookman Old Style" w:eastAsia="Bookman Old Style" w:hAnsi="Bookman Old Style" w:cs="Bookman Old Style"/>
                <w:spacing w:val="8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pernah</w:t>
            </w:r>
            <w:r w:rsidRPr="00751CB7">
              <w:rPr>
                <w:rFonts w:ascii="Bookman Old Style" w:eastAsia="Bookman Old Style" w:hAnsi="Bookman Old Style" w:cs="Bookman Old Style"/>
                <w:spacing w:val="7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dipid</w:t>
            </w:r>
            <w:r w:rsidRPr="00751CB7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a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na</w:t>
            </w:r>
            <w:r w:rsidRPr="00751CB7">
              <w:rPr>
                <w:rFonts w:ascii="Bookman Old Style" w:eastAsia="Bookman Old Style" w:hAnsi="Bookman Old Style" w:cs="Bookman Old Style"/>
                <w:spacing w:val="8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penjara</w:t>
            </w:r>
            <w:r w:rsidRPr="00751CB7">
              <w:rPr>
                <w:rFonts w:ascii="Bookman Old Style" w:eastAsia="Bookman Old Style" w:hAnsi="Bookman Old Style" w:cs="Bookman Old Style"/>
                <w:spacing w:val="7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dengan</w:t>
            </w:r>
            <w:r w:rsidRPr="00751CB7">
              <w:rPr>
                <w:rFonts w:ascii="Bookman Old Style" w:eastAsia="Bookman Old Style" w:hAnsi="Bookman Old Style" w:cs="Bookman Old Style"/>
                <w:spacing w:val="10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a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ncaman hukuman 5 (lima) tahun atau lebih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034D89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C2524A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45795056" w14:textId="77777777" w:rsidTr="00CF2BA3">
        <w:trPr>
          <w:trHeight w:hRule="exact" w:val="293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EF37E" w14:textId="77777777" w:rsidR="00911DB8" w:rsidRPr="00751CB7" w:rsidRDefault="00911DB8" w:rsidP="00CF2BA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401A23" w14:textId="77777777" w:rsidR="00911DB8" w:rsidRPr="00751CB7" w:rsidRDefault="00000000">
            <w:pPr>
              <w:spacing w:line="280" w:lineRule="exact"/>
              <w:ind w:left="16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5)</w:t>
            </w:r>
            <w:r w:rsidRPr="00751CB7">
              <w:rPr>
                <w:rFonts w:ascii="Bookman Old Style" w:eastAsia="Bookman Old Style" w:hAnsi="Bookman Old Style" w:cs="Bookman Old Style"/>
                <w:spacing w:val="63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Bersedia</w:t>
            </w:r>
            <w:r w:rsidRPr="00751CB7"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bekerja penuh waktu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7AA1A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564D1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7F07BDD4" w14:textId="77777777" w:rsidTr="00CF2BA3">
        <w:trPr>
          <w:trHeight w:hRule="exact" w:val="293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0BC5BD" w14:textId="77777777" w:rsidR="00911DB8" w:rsidRPr="00751CB7" w:rsidRDefault="00911DB8" w:rsidP="00CF2BA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DBCFA" w14:textId="77777777" w:rsidR="00911DB8" w:rsidRPr="00751CB7" w:rsidRDefault="00000000">
            <w:pPr>
              <w:spacing w:line="280" w:lineRule="exact"/>
              <w:ind w:left="16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6)</w:t>
            </w:r>
            <w:r w:rsidRPr="00751CB7">
              <w:rPr>
                <w:rFonts w:ascii="Bookman Old Style" w:eastAsia="Bookman Old Style" w:hAnsi="Bookman Old Style" w:cs="Bookman Old Style"/>
                <w:spacing w:val="63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surat</w:t>
            </w:r>
            <w:r w:rsidRPr="00751CB7"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pernyataan bebas narkoba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78A13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B8F124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486073E5" w14:textId="77777777" w:rsidTr="00CF2BA3">
        <w:trPr>
          <w:trHeight w:hRule="exact" w:val="1136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0A605B" w14:textId="77777777" w:rsidR="00911DB8" w:rsidRPr="00751CB7" w:rsidRDefault="00911DB8" w:rsidP="00CF2BA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1F6418" w14:textId="77777777" w:rsidR="00911DB8" w:rsidRPr="00751CB7" w:rsidRDefault="00000000">
            <w:pPr>
              <w:tabs>
                <w:tab w:val="left" w:pos="4100"/>
              </w:tabs>
              <w:spacing w:line="280" w:lineRule="exact"/>
              <w:ind w:left="520" w:right="60" w:hanging="360"/>
              <w:jc w:val="both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7)</w:t>
            </w:r>
            <w:r w:rsidRPr="00751CB7">
              <w:rPr>
                <w:rFonts w:ascii="Bookman Old Style" w:eastAsia="Bookman Old Style" w:hAnsi="Bookman Old Style" w:cs="Bookman Old Style"/>
                <w:spacing w:val="41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Kesediaan   untuk   tidak   menduduki   jabatan politik, jabatan di pemerintahan dan jabatan di BUMN/BUMD/</w:t>
            </w:r>
            <w:proofErr w:type="spellStart"/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BUMDes</w:t>
            </w:r>
            <w:proofErr w:type="spellEnd"/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ab/>
              <w:t>selama         masa</w:t>
            </w:r>
          </w:p>
          <w:p w14:paraId="134FA8D0" w14:textId="77777777" w:rsidR="00911DB8" w:rsidRPr="00751CB7" w:rsidRDefault="00000000">
            <w:pPr>
              <w:spacing w:before="1" w:line="280" w:lineRule="exact"/>
              <w:ind w:left="5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keanggotaan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0C00F6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DCF8F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288017C4" w14:textId="77777777" w:rsidTr="00CF2BA3">
        <w:trPr>
          <w:trHeight w:hRule="exact" w:val="574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4AF4F4" w14:textId="77777777" w:rsidR="00911DB8" w:rsidRPr="00751CB7" w:rsidRDefault="00911DB8" w:rsidP="00CF2BA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A40989" w14:textId="77777777" w:rsidR="00911DB8" w:rsidRPr="00751CB7" w:rsidRDefault="00000000">
            <w:pPr>
              <w:spacing w:line="280" w:lineRule="exact"/>
              <w:ind w:left="16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8)</w:t>
            </w:r>
            <w:r w:rsidRPr="00751CB7">
              <w:rPr>
                <w:rFonts w:ascii="Bookman Old Style" w:eastAsia="Bookman Old Style" w:hAnsi="Bookman Old Style" w:cs="Bookman Old Style"/>
                <w:spacing w:val="63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Tidak </w:t>
            </w:r>
            <w:r w:rsidRPr="00751CB7">
              <w:rPr>
                <w:rFonts w:ascii="Bookman Old Style" w:eastAsia="Bookman Old Style" w:hAnsi="Bookman Old Style" w:cs="Bookman Old Style"/>
                <w:spacing w:val="3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berada </w:t>
            </w:r>
            <w:r w:rsidRPr="00751CB7">
              <w:rPr>
                <w:rFonts w:ascii="Bookman Old Style" w:eastAsia="Bookman Old Style" w:hAnsi="Bookman Old Style" w:cs="Bookman Old Style"/>
                <w:spacing w:val="34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dal</w:t>
            </w:r>
            <w:r w:rsidRPr="00751CB7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a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m </w:t>
            </w:r>
            <w:r w:rsidRPr="00751CB7">
              <w:rPr>
                <w:rFonts w:ascii="Bookman Old Style" w:eastAsia="Bookman Old Style" w:hAnsi="Bookman Old Style" w:cs="Bookman Old Style"/>
                <w:spacing w:val="34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satu </w:t>
            </w:r>
            <w:r w:rsidRPr="00751CB7">
              <w:rPr>
                <w:rFonts w:ascii="Bookman Old Style" w:eastAsia="Bookman Old Style" w:hAnsi="Bookman Old Style" w:cs="Bookman Old Style"/>
                <w:spacing w:val="34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ikatan </w:t>
            </w:r>
            <w:r w:rsidRPr="00751CB7">
              <w:rPr>
                <w:rFonts w:ascii="Bookman Old Style" w:eastAsia="Bookman Old Style" w:hAnsi="Bookman Old Style" w:cs="Bookman Old Style"/>
                <w:spacing w:val="34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</w:t>
            </w:r>
            <w:r w:rsidRPr="00751CB7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r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kawinan</w:t>
            </w:r>
          </w:p>
          <w:p w14:paraId="1D0E9EE5" w14:textId="77777777" w:rsidR="00911DB8" w:rsidRPr="00751CB7" w:rsidRDefault="00000000">
            <w:pPr>
              <w:spacing w:before="1" w:line="280" w:lineRule="exact"/>
              <w:ind w:left="5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dengan sesama penyelenggara pemilu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F26DAA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5EE9E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</w:tbl>
    <w:p w14:paraId="3CAAF15F" w14:textId="77777777" w:rsidR="00E53A75" w:rsidRDefault="00E53A75"/>
    <w:tbl>
      <w:tblPr>
        <w:tblW w:w="0" w:type="auto"/>
        <w:tblInd w:w="6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2"/>
        <w:gridCol w:w="4820"/>
      </w:tblGrid>
      <w:tr w:rsidR="00E53A75" w14:paraId="3FC3903C" w14:textId="77777777" w:rsidTr="0052152F">
        <w:trPr>
          <w:trHeight w:val="1217"/>
        </w:trPr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14:paraId="2104C7D0" w14:textId="77777777" w:rsidR="00E53A75" w:rsidRDefault="00E53A75" w:rsidP="00CA3B7E">
            <w:pPr>
              <w:spacing w:line="240" w:lineRule="exact"/>
              <w:jc w:val="center"/>
              <w:rPr>
                <w:rFonts w:ascii="Bookman Old Style" w:eastAsia="Bookman Old Style" w:hAnsi="Bookman Old Style" w:cs="Bookman Old Style"/>
                <w:position w:val="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position w:val="1"/>
                <w:sz w:val="24"/>
                <w:szCs w:val="24"/>
              </w:rPr>
              <w:t>Pendaftar</w:t>
            </w:r>
          </w:p>
          <w:p w14:paraId="5B6B0215" w14:textId="77777777" w:rsidR="0094779D" w:rsidRDefault="0094779D" w:rsidP="00CA3B7E">
            <w:pPr>
              <w:spacing w:line="240" w:lineRule="exact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031E0372" w14:textId="603BD6A0" w:rsidR="0094779D" w:rsidRDefault="0094779D" w:rsidP="0052152F">
            <w:pPr>
              <w:spacing w:line="240" w:lineRule="exact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72A5AF7C" w14:textId="77777777" w:rsidR="0052152F" w:rsidRDefault="0052152F" w:rsidP="0052152F">
            <w:pPr>
              <w:spacing w:line="240" w:lineRule="exact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04FAA83A" w14:textId="6FE6DE4E" w:rsidR="0094779D" w:rsidRDefault="0094779D" w:rsidP="00CA3B7E">
            <w:pPr>
              <w:spacing w:line="240" w:lineRule="exact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(………………………………….)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3C18538E" w14:textId="77777777" w:rsidR="00457E28" w:rsidRDefault="00E53A75" w:rsidP="00DA5910">
            <w:pPr>
              <w:spacing w:line="240" w:lineRule="exact"/>
              <w:ind w:right="82"/>
              <w:jc w:val="center"/>
              <w:rPr>
                <w:rFonts w:ascii="Bookman Old Style" w:eastAsia="Bookman Old Style" w:hAnsi="Bookman Old Style" w:cs="Bookman Old Style"/>
                <w:position w:val="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position w:val="1"/>
                <w:sz w:val="24"/>
                <w:szCs w:val="24"/>
              </w:rPr>
              <w:t xml:space="preserve">Ketua </w:t>
            </w:r>
            <w:proofErr w:type="spellStart"/>
            <w:r>
              <w:rPr>
                <w:rFonts w:ascii="Bookman Old Style" w:eastAsia="Bookman Old Style" w:hAnsi="Bookman Old Style" w:cs="Bookman Old Style"/>
                <w:position w:val="1"/>
                <w:sz w:val="24"/>
                <w:szCs w:val="24"/>
              </w:rPr>
              <w:t>Panwaslu</w:t>
            </w:r>
            <w:proofErr w:type="spellEnd"/>
            <w:r>
              <w:rPr>
                <w:rFonts w:ascii="Bookman Old Style" w:eastAsia="Bookman Old Style" w:hAnsi="Bookman Old Style" w:cs="Bookman Old Style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position w:val="1"/>
                <w:sz w:val="24"/>
                <w:szCs w:val="24"/>
              </w:rPr>
              <w:t>Kecamatan</w:t>
            </w:r>
            <w:r w:rsidR="00457E28">
              <w:rPr>
                <w:rFonts w:ascii="Bookman Old Style" w:eastAsia="Bookman Old Style" w:hAnsi="Bookman Old Style" w:cs="Bookman Old Style"/>
                <w:position w:val="1"/>
                <w:sz w:val="24"/>
                <w:szCs w:val="24"/>
              </w:rPr>
              <w:t>/</w:t>
            </w:r>
          </w:p>
          <w:p w14:paraId="17AADEE4" w14:textId="60EE96B4" w:rsidR="00E53A75" w:rsidRDefault="00E53A75" w:rsidP="00DA5910">
            <w:pPr>
              <w:spacing w:line="240" w:lineRule="exact"/>
              <w:ind w:right="82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position w:val="1"/>
                <w:sz w:val="24"/>
                <w:szCs w:val="24"/>
              </w:rPr>
              <w:t>yang</w:t>
            </w:r>
            <w:r w:rsidR="00DA5910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mewakili</w:t>
            </w:r>
          </w:p>
          <w:p w14:paraId="56D34BA6" w14:textId="594A0F72" w:rsidR="0094779D" w:rsidRDefault="0094779D" w:rsidP="0052152F">
            <w:pPr>
              <w:spacing w:line="240" w:lineRule="exact"/>
              <w:ind w:right="82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093F7BBB" w14:textId="77777777" w:rsidR="0052152F" w:rsidRPr="0094779D" w:rsidRDefault="0052152F" w:rsidP="0052152F">
            <w:pPr>
              <w:spacing w:line="240" w:lineRule="exact"/>
              <w:ind w:right="82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703F1989" w14:textId="77777777" w:rsidR="0094779D" w:rsidRDefault="0094779D" w:rsidP="00DA5910">
            <w:pPr>
              <w:spacing w:line="240" w:lineRule="exact"/>
              <w:ind w:right="82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(………………………………….)</w:t>
            </w:r>
          </w:p>
        </w:tc>
      </w:tr>
    </w:tbl>
    <w:p w14:paraId="63BB0127" w14:textId="07373694" w:rsidR="00911DB8" w:rsidRDefault="00911DB8" w:rsidP="00F15E71">
      <w:pPr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911DB8" w:rsidSect="007D44A7">
      <w:footerReference w:type="default" r:id="rId8"/>
      <w:pgSz w:w="11920" w:h="18720"/>
      <w:pgMar w:top="1135" w:right="1080" w:bottom="284" w:left="132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FAFA3" w14:textId="77777777" w:rsidR="00F42703" w:rsidRDefault="00F42703">
      <w:r>
        <w:separator/>
      </w:r>
    </w:p>
  </w:endnote>
  <w:endnote w:type="continuationSeparator" w:id="0">
    <w:p w14:paraId="077C19A8" w14:textId="77777777" w:rsidR="00F42703" w:rsidRDefault="00F42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MT">
    <w:panose1 w:val="00000000000000000000"/>
    <w:charset w:val="00"/>
    <w:family w:val="auto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F194" w14:textId="77777777" w:rsidR="00911DB8" w:rsidRDefault="00000000">
    <w:pPr>
      <w:spacing w:line="200" w:lineRule="exact"/>
    </w:pPr>
    <w:r>
      <w:pict w14:anchorId="70D6FEA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10.3pt;margin-top:873.9pt;width:15.3pt;height:13.05pt;z-index:-3746;mso-position-horizontal-relative:page;mso-position-vertical-relative:page" filled="f" stroked="f">
          <v:textbox style="mso-next-textbox:#_x0000_s1026" inset="0,0,0,0">
            <w:txbxContent>
              <w:p w14:paraId="7984F90E" w14:textId="46E3A61C" w:rsidR="00911DB8" w:rsidRDefault="00911DB8" w:rsidP="00040A85">
                <w:pPr>
                  <w:spacing w:line="240" w:lineRule="exac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D1EE9" w14:textId="77777777" w:rsidR="00911DB8" w:rsidRDefault="00000000">
    <w:pPr>
      <w:spacing w:line="200" w:lineRule="exact"/>
    </w:pPr>
    <w:r>
      <w:pict w14:anchorId="02F4845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5.95pt;margin-top:874.4pt;width:15.3pt;height:13.05pt;z-index:-3745;mso-position-horizontal-relative:page;mso-position-vertical-relative:page" filled="f" stroked="f">
          <v:textbox style="mso-next-textbox:#_x0000_s1025" inset="0,0,0,0">
            <w:txbxContent>
              <w:p w14:paraId="07AC4AFA" w14:textId="7D62C3F4" w:rsidR="00911DB8" w:rsidRDefault="00911DB8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25543" w14:textId="77777777" w:rsidR="00F42703" w:rsidRDefault="00F42703">
      <w:r>
        <w:separator/>
      </w:r>
    </w:p>
  </w:footnote>
  <w:footnote w:type="continuationSeparator" w:id="0">
    <w:p w14:paraId="643200EA" w14:textId="77777777" w:rsidR="00F42703" w:rsidRDefault="00F427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00F"/>
    <w:multiLevelType w:val="hybridMultilevel"/>
    <w:tmpl w:val="B2F01D3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022D29"/>
    <w:multiLevelType w:val="hybridMultilevel"/>
    <w:tmpl w:val="9800C68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6A4A7F"/>
    <w:multiLevelType w:val="hybridMultilevel"/>
    <w:tmpl w:val="4C4EDA0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F069BC"/>
    <w:multiLevelType w:val="hybridMultilevel"/>
    <w:tmpl w:val="61488E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5E30C3"/>
    <w:multiLevelType w:val="hybridMultilevel"/>
    <w:tmpl w:val="E8A498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40D3F"/>
    <w:multiLevelType w:val="multilevel"/>
    <w:tmpl w:val="95E27A5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C6554DF"/>
    <w:multiLevelType w:val="hybridMultilevel"/>
    <w:tmpl w:val="914C9DB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D33F55"/>
    <w:multiLevelType w:val="hybridMultilevel"/>
    <w:tmpl w:val="C06436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E02301"/>
    <w:multiLevelType w:val="hybridMultilevel"/>
    <w:tmpl w:val="0CCAECF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AC15D2"/>
    <w:multiLevelType w:val="hybridMultilevel"/>
    <w:tmpl w:val="782230A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AC6D05"/>
    <w:multiLevelType w:val="hybridMultilevel"/>
    <w:tmpl w:val="2CA632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211074"/>
    <w:multiLevelType w:val="hybridMultilevel"/>
    <w:tmpl w:val="E788F5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89726E"/>
    <w:multiLevelType w:val="hybridMultilevel"/>
    <w:tmpl w:val="51C0B7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13542"/>
    <w:multiLevelType w:val="hybridMultilevel"/>
    <w:tmpl w:val="A34AD3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932868">
    <w:abstractNumId w:val="5"/>
  </w:num>
  <w:num w:numId="2" w16cid:durableId="1184248777">
    <w:abstractNumId w:val="11"/>
  </w:num>
  <w:num w:numId="3" w16cid:durableId="1816678821">
    <w:abstractNumId w:val="10"/>
  </w:num>
  <w:num w:numId="4" w16cid:durableId="1180967474">
    <w:abstractNumId w:val="0"/>
  </w:num>
  <w:num w:numId="5" w16cid:durableId="545333073">
    <w:abstractNumId w:val="6"/>
  </w:num>
  <w:num w:numId="6" w16cid:durableId="440497033">
    <w:abstractNumId w:val="1"/>
  </w:num>
  <w:num w:numId="7" w16cid:durableId="330719695">
    <w:abstractNumId w:val="2"/>
  </w:num>
  <w:num w:numId="8" w16cid:durableId="1710106694">
    <w:abstractNumId w:val="8"/>
  </w:num>
  <w:num w:numId="9" w16cid:durableId="131021874">
    <w:abstractNumId w:val="3"/>
  </w:num>
  <w:num w:numId="10" w16cid:durableId="1016271757">
    <w:abstractNumId w:val="9"/>
  </w:num>
  <w:num w:numId="11" w16cid:durableId="579952599">
    <w:abstractNumId w:val="13"/>
  </w:num>
  <w:num w:numId="12" w16cid:durableId="244385237">
    <w:abstractNumId w:val="12"/>
  </w:num>
  <w:num w:numId="13" w16cid:durableId="94794664">
    <w:abstractNumId w:val="7"/>
  </w:num>
  <w:num w:numId="14" w16cid:durableId="17084087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DB8"/>
    <w:rsid w:val="000129A0"/>
    <w:rsid w:val="00021D1C"/>
    <w:rsid w:val="000331B5"/>
    <w:rsid w:val="0003714B"/>
    <w:rsid w:val="00040A85"/>
    <w:rsid w:val="000426C2"/>
    <w:rsid w:val="00086CFB"/>
    <w:rsid w:val="000A7367"/>
    <w:rsid w:val="000B5B0F"/>
    <w:rsid w:val="000C500A"/>
    <w:rsid w:val="000D27EE"/>
    <w:rsid w:val="000E12A5"/>
    <w:rsid w:val="00111402"/>
    <w:rsid w:val="00111B98"/>
    <w:rsid w:val="00154B91"/>
    <w:rsid w:val="00162003"/>
    <w:rsid w:val="00190A4A"/>
    <w:rsid w:val="001A5601"/>
    <w:rsid w:val="001C2FF3"/>
    <w:rsid w:val="001D3F0B"/>
    <w:rsid w:val="001E5565"/>
    <w:rsid w:val="001F3EC0"/>
    <w:rsid w:val="0020512C"/>
    <w:rsid w:val="00216383"/>
    <w:rsid w:val="00222071"/>
    <w:rsid w:val="00230701"/>
    <w:rsid w:val="00252FBE"/>
    <w:rsid w:val="00265051"/>
    <w:rsid w:val="00274BB2"/>
    <w:rsid w:val="00285B67"/>
    <w:rsid w:val="002961D6"/>
    <w:rsid w:val="002A1B8D"/>
    <w:rsid w:val="002A36D7"/>
    <w:rsid w:val="002A4636"/>
    <w:rsid w:val="002B3936"/>
    <w:rsid w:val="002B7D9D"/>
    <w:rsid w:val="002C0F71"/>
    <w:rsid w:val="002D594C"/>
    <w:rsid w:val="002D6543"/>
    <w:rsid w:val="002E5864"/>
    <w:rsid w:val="00303814"/>
    <w:rsid w:val="00304E13"/>
    <w:rsid w:val="00311833"/>
    <w:rsid w:val="0031300A"/>
    <w:rsid w:val="00330ED0"/>
    <w:rsid w:val="00332D8C"/>
    <w:rsid w:val="003379B4"/>
    <w:rsid w:val="00340165"/>
    <w:rsid w:val="00351FCD"/>
    <w:rsid w:val="00362BEE"/>
    <w:rsid w:val="00374C6A"/>
    <w:rsid w:val="003B1542"/>
    <w:rsid w:val="003C366C"/>
    <w:rsid w:val="003C7192"/>
    <w:rsid w:val="003D15CE"/>
    <w:rsid w:val="003F3582"/>
    <w:rsid w:val="003F3690"/>
    <w:rsid w:val="004050BB"/>
    <w:rsid w:val="004323C3"/>
    <w:rsid w:val="00441721"/>
    <w:rsid w:val="00441BB9"/>
    <w:rsid w:val="0045535F"/>
    <w:rsid w:val="00457E28"/>
    <w:rsid w:val="00467FE2"/>
    <w:rsid w:val="0047404B"/>
    <w:rsid w:val="00476377"/>
    <w:rsid w:val="004947BA"/>
    <w:rsid w:val="004D0023"/>
    <w:rsid w:val="004D26DE"/>
    <w:rsid w:val="004F2F12"/>
    <w:rsid w:val="004F31C1"/>
    <w:rsid w:val="00505A83"/>
    <w:rsid w:val="00507C8F"/>
    <w:rsid w:val="0052152F"/>
    <w:rsid w:val="005451C1"/>
    <w:rsid w:val="00562576"/>
    <w:rsid w:val="0059666D"/>
    <w:rsid w:val="005B6751"/>
    <w:rsid w:val="005C45B4"/>
    <w:rsid w:val="005D0F8B"/>
    <w:rsid w:val="005D4D88"/>
    <w:rsid w:val="005E4B2B"/>
    <w:rsid w:val="00607CD9"/>
    <w:rsid w:val="0063508B"/>
    <w:rsid w:val="00650EA0"/>
    <w:rsid w:val="00682003"/>
    <w:rsid w:val="0068794D"/>
    <w:rsid w:val="006919D2"/>
    <w:rsid w:val="00696E2D"/>
    <w:rsid w:val="006A093E"/>
    <w:rsid w:val="006A5FBA"/>
    <w:rsid w:val="006D028B"/>
    <w:rsid w:val="006E2C62"/>
    <w:rsid w:val="00703C09"/>
    <w:rsid w:val="007127CE"/>
    <w:rsid w:val="007337F9"/>
    <w:rsid w:val="00737926"/>
    <w:rsid w:val="00751939"/>
    <w:rsid w:val="00751CB7"/>
    <w:rsid w:val="007546B3"/>
    <w:rsid w:val="007A225F"/>
    <w:rsid w:val="007D44A7"/>
    <w:rsid w:val="007E18C7"/>
    <w:rsid w:val="007E1F8F"/>
    <w:rsid w:val="007E6F67"/>
    <w:rsid w:val="0081278C"/>
    <w:rsid w:val="008414EB"/>
    <w:rsid w:val="00847805"/>
    <w:rsid w:val="00847D1F"/>
    <w:rsid w:val="00857201"/>
    <w:rsid w:val="00874240"/>
    <w:rsid w:val="0089750D"/>
    <w:rsid w:val="008A2D4D"/>
    <w:rsid w:val="008A4DCF"/>
    <w:rsid w:val="008D2237"/>
    <w:rsid w:val="008E7A7C"/>
    <w:rsid w:val="008F7C9A"/>
    <w:rsid w:val="009065D7"/>
    <w:rsid w:val="00911DB8"/>
    <w:rsid w:val="00920791"/>
    <w:rsid w:val="00930541"/>
    <w:rsid w:val="00945C1B"/>
    <w:rsid w:val="00946D43"/>
    <w:rsid w:val="0094779D"/>
    <w:rsid w:val="0098173F"/>
    <w:rsid w:val="009B0592"/>
    <w:rsid w:val="009C177B"/>
    <w:rsid w:val="009C2CBD"/>
    <w:rsid w:val="009C57F0"/>
    <w:rsid w:val="00A258DB"/>
    <w:rsid w:val="00A415B3"/>
    <w:rsid w:val="00A66050"/>
    <w:rsid w:val="00A70CDF"/>
    <w:rsid w:val="00A73443"/>
    <w:rsid w:val="00AA472E"/>
    <w:rsid w:val="00AB18D1"/>
    <w:rsid w:val="00AB4A53"/>
    <w:rsid w:val="00AD6ECC"/>
    <w:rsid w:val="00AF4A4F"/>
    <w:rsid w:val="00B057BE"/>
    <w:rsid w:val="00B45EA4"/>
    <w:rsid w:val="00B46A2F"/>
    <w:rsid w:val="00B6192A"/>
    <w:rsid w:val="00B6524D"/>
    <w:rsid w:val="00B80584"/>
    <w:rsid w:val="00BA4BB1"/>
    <w:rsid w:val="00C0021E"/>
    <w:rsid w:val="00C1487D"/>
    <w:rsid w:val="00C41D23"/>
    <w:rsid w:val="00C4276B"/>
    <w:rsid w:val="00C50239"/>
    <w:rsid w:val="00C619A4"/>
    <w:rsid w:val="00C71AA8"/>
    <w:rsid w:val="00C95E19"/>
    <w:rsid w:val="00CA3B7E"/>
    <w:rsid w:val="00CE71E8"/>
    <w:rsid w:val="00CF2BA3"/>
    <w:rsid w:val="00CF6A09"/>
    <w:rsid w:val="00D1434A"/>
    <w:rsid w:val="00D16957"/>
    <w:rsid w:val="00D256A1"/>
    <w:rsid w:val="00D463AA"/>
    <w:rsid w:val="00D747DD"/>
    <w:rsid w:val="00DA067F"/>
    <w:rsid w:val="00DA137B"/>
    <w:rsid w:val="00DA5910"/>
    <w:rsid w:val="00DB3F3D"/>
    <w:rsid w:val="00DF75BC"/>
    <w:rsid w:val="00E00B1F"/>
    <w:rsid w:val="00E12400"/>
    <w:rsid w:val="00E126B4"/>
    <w:rsid w:val="00E17D26"/>
    <w:rsid w:val="00E240CF"/>
    <w:rsid w:val="00E53A75"/>
    <w:rsid w:val="00E55068"/>
    <w:rsid w:val="00E63FB5"/>
    <w:rsid w:val="00E76679"/>
    <w:rsid w:val="00E90D88"/>
    <w:rsid w:val="00EE79CE"/>
    <w:rsid w:val="00EF4FFB"/>
    <w:rsid w:val="00F03E94"/>
    <w:rsid w:val="00F06CD3"/>
    <w:rsid w:val="00F1559C"/>
    <w:rsid w:val="00F15E71"/>
    <w:rsid w:val="00F30FBF"/>
    <w:rsid w:val="00F42703"/>
    <w:rsid w:val="00F603B4"/>
    <w:rsid w:val="00FC0B71"/>
    <w:rsid w:val="00FD2D4E"/>
    <w:rsid w:val="00FF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755CE"/>
  <w15:docId w15:val="{9E2236F1-1C1C-429F-9BDD-1DADEDD8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1E8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unhideWhenUsed/>
    <w:rsid w:val="00AF4A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22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0A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0A85"/>
  </w:style>
  <w:style w:type="paragraph" w:styleId="Footer">
    <w:name w:val="footer"/>
    <w:basedOn w:val="Normal"/>
    <w:link w:val="FooterChar"/>
    <w:uiPriority w:val="99"/>
    <w:unhideWhenUsed/>
    <w:rsid w:val="00040A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0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apeprustandi</cp:lastModifiedBy>
  <cp:revision>200</cp:revision>
  <cp:lastPrinted>2023-12-25T10:29:00Z</cp:lastPrinted>
  <dcterms:created xsi:type="dcterms:W3CDTF">2023-12-23T12:51:00Z</dcterms:created>
  <dcterms:modified xsi:type="dcterms:W3CDTF">2023-12-26T04:05:00Z</dcterms:modified>
</cp:coreProperties>
</file>